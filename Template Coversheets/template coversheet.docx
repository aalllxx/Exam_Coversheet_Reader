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1B6BEE" w14:textId="77777777" w:rsidR="00620B70" w:rsidRDefault="00620B70"/>
    <w:tbl>
      <w:tblPr>
        <w:tblW w:w="8860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980"/>
        <w:gridCol w:w="6880"/>
      </w:tblGrid>
      <w:tr w:rsidR="00E07D2D" w14:paraId="14B46638" w14:textId="77777777" w:rsidTr="0002773C">
        <w:trPr>
          <w:trHeight w:val="1395"/>
        </w:trPr>
        <w:tc>
          <w:tcPr>
            <w:tcW w:w="1980" w:type="dxa"/>
          </w:tcPr>
          <w:p w14:paraId="7D5140A5" w14:textId="77777777" w:rsidR="00E07D2D" w:rsidRPr="00FD4E19" w:rsidRDefault="00391FB7">
            <w:pPr>
              <w:snapToGrid w:val="0"/>
            </w:pPr>
            <w:r w:rsidRPr="00847A2F">
              <w:rPr>
                <w:noProof/>
              </w:rPr>
              <w:drawing>
                <wp:inline distT="0" distB="0" distL="0" distR="0" wp14:anchorId="635139C6" wp14:editId="3E2259A4">
                  <wp:extent cx="889000" cy="889000"/>
                  <wp:effectExtent l="0" t="0" r="0" b="0"/>
                  <wp:docPr id="5" name="Picture 1" descr="Data:Teaching:Recommendation_Letters:Parker_Porfilio:se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:Teaching:Recommendation_Letters:Parker_Porfilio:se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0" w:type="dxa"/>
          </w:tcPr>
          <w:p w14:paraId="3129ECE2" w14:textId="782561D7" w:rsidR="00E07D2D" w:rsidRDefault="00E07D2D" w:rsidP="007401F0">
            <w:pPr>
              <w:snapToGrid w:val="0"/>
              <w:rPr>
                <w:rFonts w:ascii="Times" w:hAnsi="Times"/>
                <w:smallCaps/>
                <w:sz w:val="32"/>
              </w:rPr>
            </w:pPr>
            <w:r>
              <w:rPr>
                <w:rFonts w:ascii="Times" w:hAnsi="Times"/>
                <w:smallCaps/>
                <w:sz w:val="32"/>
              </w:rPr>
              <w:t>Compu</w:t>
            </w:r>
            <w:r w:rsidR="00784034">
              <w:rPr>
                <w:rFonts w:ascii="Times" w:hAnsi="Times"/>
                <w:smallCaps/>
                <w:sz w:val="32"/>
              </w:rPr>
              <w:t xml:space="preserve">ter Science </w:t>
            </w:r>
            <w:r w:rsidR="007401F0">
              <w:rPr>
                <w:rFonts w:ascii="Times" w:hAnsi="Times"/>
                <w:smallCaps/>
                <w:sz w:val="32"/>
              </w:rPr>
              <w:t>xxx</w:t>
            </w:r>
            <w:r w:rsidR="009C6186">
              <w:rPr>
                <w:rFonts w:ascii="Times" w:hAnsi="Times"/>
                <w:smallCaps/>
                <w:sz w:val="32"/>
              </w:rPr>
              <w:t xml:space="preserve"> (</w:t>
            </w:r>
            <w:r w:rsidR="007401F0">
              <w:rPr>
                <w:rFonts w:ascii="Times" w:hAnsi="Times"/>
                <w:smallCaps/>
                <w:sz w:val="32"/>
              </w:rPr>
              <w:t>Spring, 20xx</w:t>
            </w:r>
            <w:r>
              <w:rPr>
                <w:rFonts w:ascii="Times" w:hAnsi="Times"/>
                <w:smallCaps/>
                <w:sz w:val="32"/>
              </w:rPr>
              <w:t>)</w:t>
            </w:r>
          </w:p>
          <w:p w14:paraId="30716628" w14:textId="77777777" w:rsidR="00E07D2D" w:rsidRDefault="00784034">
            <w:pPr>
              <w:rPr>
                <w:rFonts w:ascii="Times" w:hAnsi="Times"/>
                <w:smallCaps/>
                <w:sz w:val="32"/>
              </w:rPr>
            </w:pPr>
            <w:r>
              <w:rPr>
                <w:rFonts w:ascii="Times" w:hAnsi="Times"/>
                <w:smallCaps/>
                <w:sz w:val="32"/>
              </w:rPr>
              <w:t>Data Structures and Algorithms</w:t>
            </w:r>
          </w:p>
          <w:p w14:paraId="0968CE06" w14:textId="14C34A85" w:rsidR="00E07D2D" w:rsidRDefault="00784034">
            <w:pPr>
              <w:rPr>
                <w:rFonts w:ascii="Times" w:hAnsi="Times"/>
                <w:smallCaps/>
                <w:sz w:val="32"/>
              </w:rPr>
            </w:pPr>
            <w:r>
              <w:rPr>
                <w:rFonts w:ascii="Times" w:hAnsi="Times"/>
                <w:smallCaps/>
                <w:sz w:val="32"/>
              </w:rPr>
              <w:t>EXAM</w:t>
            </w:r>
            <w:r w:rsidR="007401F0">
              <w:rPr>
                <w:rFonts w:ascii="Times" w:hAnsi="Times"/>
                <w:smallCaps/>
                <w:sz w:val="32"/>
              </w:rPr>
              <w:t xml:space="preserve"> 1</w:t>
            </w:r>
          </w:p>
        </w:tc>
      </w:tr>
    </w:tbl>
    <w:p w14:paraId="39872287" w14:textId="65DC32BC" w:rsidR="00BD13C6" w:rsidRDefault="00F7644B" w:rsidP="006A170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3A48A" wp14:editId="187A322A">
                <wp:simplePos x="0" y="0"/>
                <wp:positionH relativeFrom="rightMargin">
                  <wp:posOffset>539750</wp:posOffset>
                </wp:positionH>
                <wp:positionV relativeFrom="margin">
                  <wp:posOffset>0</wp:posOffset>
                </wp:positionV>
                <wp:extent cx="146304" cy="146304"/>
                <wp:effectExtent l="0" t="0" r="31750" b="31750"/>
                <wp:wrapThrough wrapText="bothSides">
                  <wp:wrapPolygon edited="0">
                    <wp:start x="21600" y="21600"/>
                    <wp:lineTo x="21600" y="6574"/>
                    <wp:lineTo x="17843" y="-939"/>
                    <wp:lineTo x="-939" y="-939"/>
                    <wp:lineTo x="-939" y="21600"/>
                    <wp:lineTo x="21600" y="21600"/>
                  </wp:wrapPolygon>
                </wp:wrapThrough>
                <wp:docPr id="7" name="L-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304" cy="146304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5DFF" id="L-Shape 7" o:spid="_x0000_s1026" style="position:absolute;margin-left:42.5pt;margin-top:0;width:11.5pt;height:11.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middle" coordsize="146304,1463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" path="m0,0l73152,,73152,73152,146304,73152,146304,146304,,146304,,0xe" fillcolor="black [3200]" strokecolor="black [1600]" strokeweight="1pt">
                <v:stroke joinstyle="miter"/>
                <v:path arrowok="t" o:connecttype="custom" o:connectlocs="0,0;73152,0;73152,73152;146304,73152;146304,146304;0,146304;0,0" o:connectangles="0,0,0,0,0,0,0"/>
                <w10:wrap type="through" anchorx="margin" anchory="margin"/>
              </v:shape>
            </w:pict>
          </mc:Fallback>
        </mc:AlternateContent>
      </w:r>
    </w:p>
    <w:p w14:paraId="66660E5C" w14:textId="0B1B2165" w:rsidR="00D633AD" w:rsidRDefault="00D633AD" w:rsidP="00250980">
      <w:pPr>
        <w:jc w:val="both"/>
        <w:rPr>
          <w:rFonts w:ascii="Times" w:hAnsi="Times"/>
          <w:b/>
        </w:rPr>
      </w:pPr>
      <w:r w:rsidRPr="00345766">
        <w:rPr>
          <w:rFonts w:ascii="Times" w:hAnsi="Times"/>
          <w:b/>
        </w:rPr>
        <w:t>Do not open this exam booklet until you are directed to do so</w:t>
      </w:r>
      <w:r>
        <w:rPr>
          <w:rFonts w:ascii="Times" w:hAnsi="Times"/>
        </w:rPr>
        <w:t xml:space="preserve">. </w:t>
      </w:r>
      <w:r w:rsidRPr="00345766">
        <w:rPr>
          <w:rFonts w:ascii="Times" w:hAnsi="Times"/>
          <w:b/>
        </w:rPr>
        <w:t>Read all the instructions on this page.</w:t>
      </w:r>
    </w:p>
    <w:p w14:paraId="371A369B" w14:textId="77777777" w:rsidR="00764C01" w:rsidRDefault="00764C01" w:rsidP="00250980">
      <w:pPr>
        <w:jc w:val="both"/>
        <w:rPr>
          <w:rFonts w:ascii="Times" w:hAnsi="Times"/>
          <w:b/>
        </w:rPr>
      </w:pPr>
    </w:p>
    <w:p w14:paraId="7441C565" w14:textId="7219260A" w:rsidR="00D633AD" w:rsidRPr="00CB6C7E" w:rsidRDefault="00D633AD" w:rsidP="00CB6C7E">
      <w:pPr>
        <w:pStyle w:val="ListParagraph"/>
        <w:numPr>
          <w:ilvl w:val="0"/>
          <w:numId w:val="49"/>
        </w:numPr>
        <w:jc w:val="both"/>
        <w:rPr>
          <w:rFonts w:ascii="Times" w:hAnsi="Times"/>
        </w:rPr>
      </w:pPr>
      <w:r w:rsidRPr="00CB6C7E">
        <w:rPr>
          <w:rFonts w:ascii="Times" w:hAnsi="Times"/>
        </w:rPr>
        <w:t>This exam is closed book and closed notes. No electronic devices are allowed.</w:t>
      </w:r>
    </w:p>
    <w:p w14:paraId="60B5F2C1" w14:textId="7B72F9E8" w:rsidR="00D633AD" w:rsidRPr="00CB6C7E" w:rsidRDefault="00CB6C7E" w:rsidP="00CB6C7E">
      <w:pPr>
        <w:pStyle w:val="ListParagraph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   </w:t>
      </w:r>
      <w:r w:rsidR="00D633AD" w:rsidRPr="00CB6C7E">
        <w:rPr>
          <w:rFonts w:ascii="Times" w:hAnsi="Times" w:cs="Times"/>
        </w:rPr>
        <w:t xml:space="preserve">Write your </w:t>
      </w:r>
      <w:r w:rsidR="005A276C" w:rsidRPr="00CB6C7E">
        <w:rPr>
          <w:rFonts w:ascii="Times" w:hAnsi="Times" w:cs="Times"/>
        </w:rPr>
        <w:t>solutions in the space provided</w:t>
      </w:r>
      <w:r w:rsidR="00D633AD" w:rsidRPr="00CB6C7E">
        <w:rPr>
          <w:rFonts w:ascii="Times" w:hAnsi="Times" w:cs="Times"/>
        </w:rPr>
        <w:t xml:space="preserve">. Two extra sheets of scratch paper are attached. </w:t>
      </w:r>
    </w:p>
    <w:p w14:paraId="3F2ECD53" w14:textId="727985CF" w:rsidR="00D633AD" w:rsidRPr="00CB6C7E" w:rsidRDefault="00CB6C7E" w:rsidP="00CB6C7E">
      <w:pPr>
        <w:pStyle w:val="ListParagraph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Times" w:hAnsi="Times" w:cs="Times"/>
        </w:rPr>
        <w:t xml:space="preserve">  </w:t>
      </w:r>
      <w:r w:rsidR="00D633AD" w:rsidRPr="00CB6C7E">
        <w:rPr>
          <w:rFonts w:ascii="Times" w:hAnsi="Times" w:cs="Times"/>
        </w:rPr>
        <w:t xml:space="preserve">Do not waste time re-deriving facts that we have studied. It is sufficient to cite known results. </w:t>
      </w:r>
    </w:p>
    <w:p w14:paraId="0E841ADB" w14:textId="6BC9AEB1" w:rsidR="00E07D2D" w:rsidRPr="00620B70" w:rsidRDefault="00CB6C7E" w:rsidP="00CB6C7E">
      <w:pPr>
        <w:pStyle w:val="ListParagraph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</w:t>
      </w:r>
      <w:r w:rsidR="00D633AD" w:rsidRPr="00CB6C7E">
        <w:rPr>
          <w:rFonts w:ascii="Times" w:hAnsi="Times" w:cs="Times"/>
        </w:rPr>
        <w:t xml:space="preserve">Do not spend too much time on any one problem. Read them all through first, and attack them in the order that allows you to make the most progress. </w:t>
      </w:r>
      <w:r w:rsidR="00D633AD" w:rsidRPr="00CB6C7E">
        <w:rPr>
          <w:rFonts w:ascii="Times" w:hAnsi="Times"/>
        </w:rPr>
        <w:t>Use your time wisely!</w:t>
      </w:r>
    </w:p>
    <w:p w14:paraId="7D06F502" w14:textId="1601A2A2" w:rsidR="00D633AD" w:rsidRPr="00764C01" w:rsidRDefault="00D633AD" w:rsidP="00764C01">
      <w:pPr>
        <w:pStyle w:val="BodyText"/>
        <w:jc w:val="center"/>
        <w:rPr>
          <w:rFonts w:ascii="Times" w:hAnsi="Times"/>
        </w:rPr>
      </w:pPr>
      <w:r w:rsidRPr="00764C01">
        <w:rPr>
          <w:rFonts w:ascii="Times" w:hAnsi="Times"/>
          <w:b/>
        </w:rPr>
        <w:t xml:space="preserve">This exam counts as </w:t>
      </w:r>
      <w:r w:rsidR="00514FF1" w:rsidRPr="00764C01">
        <w:rPr>
          <w:rFonts w:ascii="Times" w:hAnsi="Times"/>
          <w:b/>
        </w:rPr>
        <w:t>xx</w:t>
      </w:r>
      <w:r w:rsidRPr="00764C01">
        <w:rPr>
          <w:rFonts w:ascii="Times" w:hAnsi="Times"/>
          <w:b/>
        </w:rPr>
        <w:t>% of your final grade</w:t>
      </w:r>
      <w:r w:rsidRPr="00764C01">
        <w:rPr>
          <w:rFonts w:ascii="Times" w:hAnsi="Times"/>
        </w:rPr>
        <w:t>.</w:t>
      </w:r>
    </w:p>
    <w:p w14:paraId="4F488941" w14:textId="522FC5B3" w:rsidR="008221B0" w:rsidRDefault="008221B0" w:rsidP="00C573DB">
      <w:pPr>
        <w:pStyle w:val="BodyText"/>
        <w:jc w:val="both"/>
        <w:rPr>
          <w:rFonts w:ascii="Times" w:hAnsi="Times"/>
          <w:b/>
        </w:rPr>
      </w:pPr>
    </w:p>
    <w:p w14:paraId="7C427BE1" w14:textId="1D9751D0" w:rsidR="00D42270" w:rsidRDefault="00E07D2D" w:rsidP="00D42270">
      <w:pPr>
        <w:pStyle w:val="BodyText"/>
        <w:jc w:val="both"/>
        <w:rPr>
          <w:rFonts w:ascii="Times" w:hAnsi="Times"/>
        </w:rPr>
      </w:pPr>
      <w:r>
        <w:rPr>
          <w:rFonts w:ascii="Times" w:hAnsi="Times"/>
          <w:b/>
        </w:rPr>
        <w:t xml:space="preserve">Ethics Pledge: </w:t>
      </w:r>
      <w:r>
        <w:rPr>
          <w:rFonts w:ascii="Times" w:hAnsi="Times"/>
        </w:rPr>
        <w:t>With your signature you affirm the following</w:t>
      </w:r>
      <w:r w:rsidR="001229ED">
        <w:rPr>
          <w:rFonts w:ascii="Times" w:hAnsi="Times"/>
        </w:rPr>
        <w:t xml:space="preserve">: “I agree to complete this </w:t>
      </w:r>
      <w:r w:rsidR="00D633AD">
        <w:rPr>
          <w:rFonts w:ascii="Times" w:hAnsi="Times"/>
        </w:rPr>
        <w:t>exam</w:t>
      </w:r>
      <w:r>
        <w:rPr>
          <w:rFonts w:ascii="Times" w:hAnsi="Times"/>
        </w:rPr>
        <w:t xml:space="preserve"> without unauthorized assistance from any person, material, or device.”</w:t>
      </w:r>
    </w:p>
    <w:p w14:paraId="1496BD02" w14:textId="77777777" w:rsidR="00D42270" w:rsidRDefault="00D42270" w:rsidP="00D42270">
      <w:pPr>
        <w:pStyle w:val="BodyText"/>
        <w:jc w:val="both"/>
        <w:rPr>
          <w:rFonts w:ascii="Times" w:hAnsi="Times"/>
        </w:rPr>
      </w:pPr>
    </w:p>
    <w:p w14:paraId="019D6FEC" w14:textId="1D38DCBB" w:rsidR="008221B0" w:rsidRPr="00D42270" w:rsidRDefault="00D42270" w:rsidP="00D42270">
      <w:pPr>
        <w:tabs>
          <w:tab w:val="right" w:pos="4140"/>
          <w:tab w:val="left" w:pos="4320"/>
          <w:tab w:val="right" w:pos="8640"/>
        </w:tabs>
        <w:jc w:val="both"/>
        <w:rPr>
          <w:rFonts w:ascii="Times" w:hAnsi="Times"/>
          <w:u w:val="single"/>
        </w:rPr>
      </w:pPr>
      <w:r w:rsidRPr="00D42270">
        <w:rPr>
          <w:rFonts w:ascii="Times" w:hAnsi="Times"/>
          <w:u w:val="single"/>
        </w:rPr>
        <w:tab/>
      </w:r>
      <w:r w:rsidRPr="00D42270">
        <w:rPr>
          <w:rFonts w:ascii="Times" w:hAnsi="Times"/>
        </w:rPr>
        <w:tab/>
      </w:r>
      <w:r w:rsidRPr="00D42270">
        <w:rPr>
          <w:rFonts w:ascii="Times" w:hAnsi="Times"/>
          <w:u w:val="single"/>
        </w:rPr>
        <w:tab/>
      </w:r>
    </w:p>
    <w:p w14:paraId="442DE8EA" w14:textId="342B323D" w:rsidR="00D633AD" w:rsidRDefault="00D42270" w:rsidP="00D42270">
      <w:pPr>
        <w:pStyle w:val="BodyText"/>
        <w:tabs>
          <w:tab w:val="left" w:pos="4320"/>
        </w:tabs>
        <w:jc w:val="both"/>
        <w:rPr>
          <w:rFonts w:ascii="Times" w:hAnsi="Times"/>
          <w:i/>
          <w:iCs/>
        </w:rPr>
      </w:pPr>
      <w:r w:rsidRPr="00D42270">
        <w:rPr>
          <w:rFonts w:ascii="Times" w:hAnsi="Times"/>
          <w:i/>
          <w:iCs/>
        </w:rPr>
        <w:t>Name</w:t>
      </w:r>
      <w:r>
        <w:rPr>
          <w:rFonts w:ascii="Times" w:hAnsi="Times"/>
          <w:i/>
          <w:iCs/>
        </w:rPr>
        <w:tab/>
        <w:t>Email</w:t>
      </w:r>
    </w:p>
    <w:p w14:paraId="2978A676" w14:textId="3E74BEB0" w:rsidR="00D42270" w:rsidRDefault="00D42270" w:rsidP="00D42270">
      <w:pPr>
        <w:pStyle w:val="BodyText"/>
        <w:tabs>
          <w:tab w:val="left" w:pos="4320"/>
        </w:tabs>
        <w:jc w:val="both"/>
        <w:rPr>
          <w:rFonts w:ascii="Times" w:hAnsi="Times"/>
          <w:i/>
          <w:iCs/>
        </w:rPr>
      </w:pPr>
    </w:p>
    <w:p w14:paraId="75DDBBC8" w14:textId="690430E4" w:rsidR="00D42270" w:rsidRPr="00D42270" w:rsidRDefault="00D42270" w:rsidP="00D42270">
      <w:pPr>
        <w:pStyle w:val="BodyText"/>
        <w:tabs>
          <w:tab w:val="clear" w:pos="240"/>
        </w:tabs>
        <w:jc w:val="both"/>
        <w:rPr>
          <w:rFonts w:ascii="Times" w:hAnsi="Times"/>
          <w:i/>
          <w:iCs/>
          <w:u w:val="single"/>
        </w:rPr>
      </w:pPr>
      <w:r w:rsidRPr="00D42270">
        <w:rPr>
          <w:rFonts w:ascii="Times" w:hAnsi="Times"/>
          <w:i/>
          <w:iCs/>
          <w:u w:val="single"/>
        </w:rPr>
        <w:tab/>
      </w:r>
    </w:p>
    <w:p w14:paraId="311F42D4" w14:textId="0ADA9543" w:rsidR="00D42270" w:rsidRDefault="00D42270" w:rsidP="00D42270">
      <w:pPr>
        <w:pStyle w:val="BodyText"/>
        <w:tabs>
          <w:tab w:val="left" w:pos="4320"/>
        </w:tabs>
        <w:jc w:val="both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Signature</w:t>
      </w:r>
      <w:bookmarkStart w:id="0" w:name="_GoBack"/>
      <w:bookmarkEnd w:id="0"/>
    </w:p>
    <w:p w14:paraId="38829AA6" w14:textId="55FC08DC" w:rsidR="00620B70" w:rsidRDefault="00620B70" w:rsidP="00D42270">
      <w:pPr>
        <w:pStyle w:val="BodyText"/>
        <w:tabs>
          <w:tab w:val="left" w:pos="4320"/>
        </w:tabs>
        <w:jc w:val="both"/>
        <w:rPr>
          <w:rFonts w:ascii="Times" w:hAnsi="Times"/>
          <w:i/>
          <w:i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6B7CF03" wp14:editId="54BEDE17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5483225" cy="800100"/>
                <wp:effectExtent l="0" t="0" r="28575" b="381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322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4997" id="Rectangle 259" o:spid="_x0000_s1026" style="position:absolute;margin-left:0;margin-top:7.3pt;width:431.75pt;height:63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" filled="f" strokecolor="black [3213]" strokeweight="1pt"/>
            </w:pict>
          </mc:Fallback>
        </mc:AlternateContent>
      </w:r>
    </w:p>
    <w:p w14:paraId="10B747DC" w14:textId="16BAF21F" w:rsidR="002E14A3" w:rsidRPr="00620B70" w:rsidRDefault="00620B70" w:rsidP="00620B70">
      <w:pPr>
        <w:pStyle w:val="BodyText"/>
        <w:tabs>
          <w:tab w:val="clear" w:pos="240"/>
          <w:tab w:val="clear" w:pos="9360"/>
          <w:tab w:val="right" w:pos="8550"/>
        </w:tabs>
        <w:jc w:val="both"/>
        <w:rPr>
          <w:rFonts w:ascii="Times" w:hAnsi="Times"/>
        </w:rPr>
      </w:pPr>
      <w:r>
        <w:rPr>
          <w:rFonts w:ascii="Times" w:hAnsi="Times"/>
          <w:i/>
          <w:i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E75D08" wp14:editId="09A29503">
                <wp:simplePos x="0" y="0"/>
                <wp:positionH relativeFrom="column">
                  <wp:posOffset>152400</wp:posOffset>
                </wp:positionH>
                <wp:positionV relativeFrom="paragraph">
                  <wp:posOffset>32385</wp:posOffset>
                </wp:positionV>
                <wp:extent cx="2209800" cy="571500"/>
                <wp:effectExtent l="0" t="0" r="0" b="12700"/>
                <wp:wrapSquare wrapText="bothSides"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33AA3" w14:textId="1C049EBE" w:rsidR="00620B70" w:rsidRDefault="00620B70">
                            <w:r>
                              <w:t>Fill in course ID number:</w:t>
                            </w:r>
                          </w:p>
                          <w:p w14:paraId="0E84F478" w14:textId="77777777" w:rsidR="00620B70" w:rsidRDefault="00620B70"/>
                          <w:p w14:paraId="3D3B4CD0" w14:textId="32AC13EB" w:rsidR="00620B70" w:rsidRPr="00620B70" w:rsidRDefault="00620B70" w:rsidP="00620B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0B70">
                              <w:rPr>
                                <w:sz w:val="18"/>
                                <w:szCs w:val="18"/>
                              </w:rPr>
                              <w:t>Leave blank if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75D08" id="_x0000_t202" coordsize="21600,21600" o:spt="202" path="m0,0l0,21600,21600,21600,21600,0xe">
                <v:stroke joinstyle="miter"/>
                <v:path gradientshapeok="t" o:connecttype="rect"/>
              </v:shapetype>
              <v:shape id="Text Box 260" o:spid="_x0000_s1026" type="#_x0000_t202" style="position:absolute;left:0;text-align:left;margin-left:12pt;margin-top:2.55pt;width:174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" filled="f" stroked="f">
                <v:textbox>
                  <w:txbxContent>
                    <w:p w14:paraId="64733AA3" w14:textId="1C049EBE" w:rsidR="00620B70" w:rsidRDefault="00620B70">
                      <w:r>
                        <w:t>Fill in course ID number:</w:t>
                      </w:r>
                    </w:p>
                    <w:p w14:paraId="0E84F478" w14:textId="77777777" w:rsidR="00620B70" w:rsidRDefault="00620B70"/>
                    <w:p w14:paraId="3D3B4CD0" w14:textId="32AC13EB" w:rsidR="00620B70" w:rsidRPr="00620B70" w:rsidRDefault="00620B70" w:rsidP="00620B70">
                      <w:pPr>
                        <w:rPr>
                          <w:sz w:val="18"/>
                          <w:szCs w:val="18"/>
                        </w:rPr>
                      </w:pPr>
                      <w:r w:rsidRPr="00620B70">
                        <w:rPr>
                          <w:sz w:val="18"/>
                          <w:szCs w:val="18"/>
                        </w:rPr>
                        <w:t>Leave blank if unknown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0980">
        <w:rPr>
          <w:rFonts w:ascii="Times" w:hAnsi="Times"/>
          <w:i/>
          <w:iCs/>
        </w:rPr>
        <w:tab/>
      </w:r>
      <w:r w:rsidR="00250980" w:rsidRPr="00250980">
        <w:rPr>
          <w:rFonts w:ascii="Times" w:hAnsi="Times"/>
          <w:i/>
          <w:iCs/>
        </w:rPr>
        <mc:AlternateContent>
          <mc:Choice Requires="wpg">
            <w:drawing>
              <wp:inline distT="0" distB="0" distL="0" distR="0" wp14:anchorId="7FBE9AAB" wp14:editId="4E4091A6">
                <wp:extent cx="2700555" cy="608274"/>
                <wp:effectExtent l="0" t="0" r="17780" b="27305"/>
                <wp:docPr id="22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555" cy="608274"/>
                          <a:chOff x="0" y="0"/>
                          <a:chExt cx="2700555" cy="608274"/>
                        </a:xfrm>
                      </wpg:grpSpPr>
                      <wpg:grpSp>
                        <wpg:cNvPr id="227" name="Group 227"/>
                        <wpg:cNvGrpSpPr/>
                        <wpg:grpSpPr>
                          <a:xfrm>
                            <a:off x="995613" y="0"/>
                            <a:ext cx="709329" cy="608274"/>
                            <a:chOff x="995613" y="0"/>
                            <a:chExt cx="709329" cy="608274"/>
                          </a:xfrm>
                        </wpg:grpSpPr>
                        <wps:wsp>
                          <wps:cNvPr id="228" name="Oval 228"/>
                          <wps:cNvSpPr/>
                          <wps:spPr>
                            <a:xfrm>
                              <a:off x="995613" y="0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D39246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Oval 229"/>
                          <wps:cNvSpPr/>
                          <wps:spPr>
                            <a:xfrm>
                              <a:off x="995613" y="208967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F3BBA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1247234" y="0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C34687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1247234" y="208968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75A1D4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Oval 232"/>
                          <wps:cNvSpPr/>
                          <wps:spPr>
                            <a:xfrm>
                              <a:off x="1247234" y="417935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CE145D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/>
                          <wps:cNvSpPr/>
                          <wps:spPr>
                            <a:xfrm>
                              <a:off x="1498855" y="0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EFFF29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Oval 234"/>
                          <wps:cNvSpPr/>
                          <wps:spPr>
                            <a:xfrm>
                              <a:off x="1498855" y="208968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1CBDC2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Oval 235"/>
                          <wps:cNvSpPr/>
                          <wps:spPr>
                            <a:xfrm>
                              <a:off x="1498855" y="417935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A88A9B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995613" y="417935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DA0896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709329" cy="608274"/>
                            <a:chOff x="0" y="0"/>
                            <a:chExt cx="709329" cy="608274"/>
                          </a:xfrm>
                        </wpg:grpSpPr>
                        <wps:wsp>
                          <wps:cNvPr id="238" name="Oval 238"/>
                          <wps:cNvSpPr/>
                          <wps:spPr>
                            <a:xfrm>
                              <a:off x="0" y="0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88701C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Oval 239"/>
                          <wps:cNvSpPr/>
                          <wps:spPr>
                            <a:xfrm>
                              <a:off x="0" y="208967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41A156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Oval 240"/>
                          <wps:cNvSpPr/>
                          <wps:spPr>
                            <a:xfrm>
                              <a:off x="251621" y="0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D73ECD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Oval 241"/>
                          <wps:cNvSpPr/>
                          <wps:spPr>
                            <a:xfrm>
                              <a:off x="251621" y="208968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12128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Oval 242"/>
                          <wps:cNvSpPr/>
                          <wps:spPr>
                            <a:xfrm>
                              <a:off x="251621" y="417935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B1B77A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>
                              <a:off x="503242" y="0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D882CB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Oval 244"/>
                          <wps:cNvSpPr/>
                          <wps:spPr>
                            <a:xfrm>
                              <a:off x="503242" y="208968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1E4418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503242" y="417935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2715D9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Oval 246"/>
                          <wps:cNvSpPr/>
                          <wps:spPr>
                            <a:xfrm>
                              <a:off x="0" y="417935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7E15F6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7" name="Group 247"/>
                        <wpg:cNvGrpSpPr/>
                        <wpg:grpSpPr>
                          <a:xfrm>
                            <a:off x="1991226" y="0"/>
                            <a:ext cx="709329" cy="608274"/>
                            <a:chOff x="1991226" y="0"/>
                            <a:chExt cx="709329" cy="608274"/>
                          </a:xfrm>
                        </wpg:grpSpPr>
                        <wps:wsp>
                          <wps:cNvPr id="248" name="Oval 248"/>
                          <wps:cNvSpPr/>
                          <wps:spPr>
                            <a:xfrm>
                              <a:off x="1991226" y="0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1D64B8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Oval 249"/>
                          <wps:cNvSpPr/>
                          <wps:spPr>
                            <a:xfrm>
                              <a:off x="1991226" y="208967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78033B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Oval 250"/>
                          <wps:cNvSpPr/>
                          <wps:spPr>
                            <a:xfrm>
                              <a:off x="2242847" y="0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D32397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Oval 251"/>
                          <wps:cNvSpPr/>
                          <wps:spPr>
                            <a:xfrm>
                              <a:off x="2242847" y="208968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6E0F38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Oval 252"/>
                          <wps:cNvSpPr/>
                          <wps:spPr>
                            <a:xfrm>
                              <a:off x="2242847" y="417935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F2DDFD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Oval 253"/>
                          <wps:cNvSpPr/>
                          <wps:spPr>
                            <a:xfrm>
                              <a:off x="2494468" y="0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5DD7AD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Oval 254"/>
                          <wps:cNvSpPr/>
                          <wps:spPr>
                            <a:xfrm>
                              <a:off x="2494468" y="208968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775535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Oval 255"/>
                          <wps:cNvSpPr/>
                          <wps:spPr>
                            <a:xfrm>
                              <a:off x="2494468" y="417935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229B3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Oval 256"/>
                          <wps:cNvSpPr/>
                          <wps:spPr>
                            <a:xfrm>
                              <a:off x="1991226" y="417935"/>
                              <a:ext cx="206087" cy="1903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45E7B8" w14:textId="77777777" w:rsidR="00250980" w:rsidRDefault="00250980" w:rsidP="002509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7" name="Straight Connector 257"/>
                        <wps:cNvCnPr/>
                        <wps:spPr>
                          <a:xfrm>
                            <a:off x="779671" y="304136"/>
                            <a:ext cx="148590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1766461" y="304136"/>
                            <a:ext cx="148590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E9AAB" id="Group 1" o:spid="_x0000_s1027" style="width:212.65pt;height:47.9pt;mso-position-horizontal-relative:char;mso-position-vertical-relative:line" coordsize="2700555,6082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">
                <v:group id="Group 227" o:spid="_x0000_s1028" style="position:absolute;left:995613;width:709329;height:608274" coordorigin="995613" coordsize="709329,6082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vT80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iSZwu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0/NMUAAADcAAAA&#10;DwAAAAAAAAAAAAAAAACpAgAAZHJzL2Rvd25yZXYueG1sUEsFBgAAAAAEAAQA+gAAAJsDAAAAAA==&#10;">
                  <v:oval id="Oval 228" o:spid="_x0000_s1029" style="position:absolute;left:995613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snVwAAA&#10;ANwAAAAPAAAAZHJzL2Rvd25yZXYueG1sRE/NisIwEL4LvkMYwZum9iBSjbIsVURcRO0DDM1sW7aZ&#10;lCba+PbmsODx4/vf7IJpxZN611hWsJgnIIhLqxuuFBT3/WwFwnlkja1lUvAiB7vteLTBTNuBr/S8&#10;+UrEEHYZKqi97zIpXVmTQTe3HXHkfm1v0EfYV1L3OMRw08o0SZbSYMOxocaOvmsq/24Po2AV0sNw&#10;ujzya8j3Ff8U57wpzkpNJ+FrDcJT8B/xv/uoFaRpXBvPxCMgt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ksnVwAAAANwAAAAPAAAAAAAAAAAAAAAAAJcCAABkcnMvZG93bnJl&#10;di54bWxQSwUGAAAAAAQABAD1AAAAhAMAAAAA&#10;" filled="f" strokecolor="black [3213]" strokeweight="1pt">
                    <v:stroke joinstyle="miter"/>
                    <v:textbox inset="0,0,0,0">
                      <w:txbxContent>
                        <w:p w14:paraId="24D39246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29" o:spid="_x0000_s1030" style="position:absolute;left:995613;top:208967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3mxOxAAA&#10;ANwAAAAPAAAAZHJzL2Rvd25yZXYueG1sRI/RasJAFETfC/7DcgXf6sY8FJu6ikiUIkrR5gMu2WsS&#10;zN4N2dWsf+8WCj4OM3OGWayCacWdetdYVjCbJiCIS6sbrhQUv9v3OQjnkTW2lknBgxyslqO3BWba&#10;Dnyi+9lXIkLYZaig9r7LpHRlTQbd1HbE0bvY3qCPsq+k7nGIcNPKNEk+pMGG40KNHW1qKq/nm1Ew&#10;D+lu2P/c8lPItxUfi0PeFAelJuOw/gLhKfhX+L/9rRWk6Sf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N5sTs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639F3BBA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230" o:spid="_x0000_s1031" style="position:absolute;left:1247234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VMOwAAA&#10;ANwAAAAPAAAAZHJzL2Rvd25yZXYueG1sRE/NisIwEL4v+A5hBG9raoVFqlFEqoi4LGofYGjGtthM&#10;ShNtfPvNYWGPH9//ahNMK17Uu8aygtk0AUFcWt1wpaC47T8XIJxH1thaJgVvcrBZjz5WmGk78IVe&#10;V1+JGMIuQwW1910mpStrMuimtiOO3N32Bn2EfSV1j0MMN61Mk+RLGmw4NtTY0a6m8nF9GgWLkB6G&#10;088zv4R8X/F3cc6b4qzUZBy2SxCegv8X/7mPWkE6j/PjmXgE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PVMOwAAAANwAAAAPAAAAAAAAAAAAAAAAAJcCAABkcnMvZG93bnJl&#10;di54bWxQSwUGAAAAAAQABAD1AAAAhAMAAAAA&#10;" filled="f" strokecolor="black [3213]" strokeweight="1pt">
                    <v:stroke joinstyle="miter"/>
                    <v:textbox inset="0,0,0,0">
                      <w:txbxContent>
                        <w:p w14:paraId="6EC34687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231" o:spid="_x0000_s1032" style="position:absolute;left:1247234;top:208968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cfaVxAAA&#10;ANwAAAAPAAAAZHJzL2Rvd25yZXYueG1sRI/RasJAFETfC/7DcoW+1Y0piKSuUiRKKYpE8wGX7G0S&#10;mr0bsqvZ/n1XEHwcZuYMs9oE04kbDa61rGA+S0AQV1a3XCsoL7u3JQjnkTV2lknBHznYrCcvK8y0&#10;Hbmg29nXIkLYZaig8b7PpHRVQwbdzPbE0fuxg0Ef5VBLPeAY4aaTaZIspMGW40KDPW0bqn7PV6Ng&#10;GdL9+H265kXIdzUfy0PelgelXqfh8wOEp+Cf4Uf7SytI3+dwPxOPgF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3H2lc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5475A1D4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232" o:spid="_x0000_s1033" style="position:absolute;left:1247234;top:4179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2jixAAA&#10;ANwAAAAPAAAAZHJzL2Rvd25yZXYueG1sRI/RasJAFETfC/7DcgXf6sYUiqSuIhKliFK0+YBL9poE&#10;s3dDdjXr37sFoY/DzJxhFqtgWnGn3jWWFcymCQji0uqGKwXF7/Z9DsJ5ZI2tZVLwIAer5ehtgZm2&#10;A5/ofvaViBB2GSqove8yKV1Zk0E3tR1x9C62N+ij7Cupexwi3LQyTZJPabDhuFBjR5uayuv5ZhTM&#10;Q7ob9j+3/BTybcXH4pA3xUGpyTisv0B4Cv4//Gp/awXpRwp/Z+IRkM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6No4s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3FCE145D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233" o:spid="_x0000_s1034" style="position:absolute;left:149885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815xAAA&#10;ANwAAAAPAAAAZHJzL2Rvd25yZXYueG1sRI/RasJAFETfC/7DcgXf6sYIRaKrFIkiRSlqPuCSvSah&#10;2bshu5r177sFoY/DzJxhVptgWvGg3jWWFcymCQji0uqGKwXFdfe+AOE8ssbWMil4koPNevS2wkzb&#10;gc/0uPhKRAi7DBXU3neZlK6syaCb2o44ejfbG/RR9pXUPQ4RblqZJsmHNNhwXKixo21N5c/lbhQs&#10;Qrofvr7v+Tnku4pPxTFviqNSk3H4XILwFPx/+NU+aAXpfA5/Z+IR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O/Nec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5FEFFF29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234" o:spid="_x0000_s1035" style="position:absolute;left:1498855;top:208968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BlUNxQAA&#10;ANwAAAAPAAAAZHJzL2Rvd25yZXYueG1sRI/RasJAFETfBf9huULfdNO0FInZSCmxFLGImg+4ZG+T&#10;0OzdkF3N9u/dQqGPw8ycYfJtML240eg6ywoeVwkI4trqjhsF1WW3XINwHlljb5kU/JCDbTGf5Zhp&#10;O/GJbmffiAhhl6GC1vshk9LVLRl0KzsQR+/LjgZ9lGMj9YhThJtepknyIg12HBdaHOitpfr7fDUK&#10;1iF9n/bHa3kK5a7hz+pQdtVBqYdFeN2A8BT8f/iv/aEVpE/P8HsmHgFZ3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sGVQ3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151CBDC2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235" o:spid="_x0000_s1036" style="position:absolute;left:1498855;top:4179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vCWxQAA&#10;ANwAAAAPAAAAZHJzL2Rvd25yZXYueG1sRI/RasJAFETfBf9huULfdNOUFonZSCmxFLGImg+4ZG+T&#10;0OzdkF3N9u/dQqGPw8ycYfJtML240eg6ywoeVwkI4trqjhsF1WW3XINwHlljb5kU/JCDbTGf5Zhp&#10;O/GJbmffiAhhl6GC1vshk9LVLRl0KzsQR+/LjgZ9lGMj9YhThJtepknyIg12HBdaHOitpfr7fDUK&#10;1iF9n/bHa3kK5a7hz+pQdtVBqYdFeN2A8BT8f/iv/aEVpE/P8HsmHgFZ3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RK8Jb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0AA88A9B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  <v:oval id="Oval 236" o:spid="_x0000_s1037" style="position:absolute;left:995613;top:4179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mG7hxAAA&#10;ANwAAAAPAAAAZHJzL2Rvd25yZXYueG1sRI/RasJAFETfC/7DcgXf6sYIItFVikSRohQ1H3DJXpPQ&#10;7N2QXc3277sFoY/DzJxh1ttgWvGk3jWWFcymCQji0uqGKwXFbf++BOE8ssbWMin4IQfbzehtjZm2&#10;A1/oefWViBB2GSqove8yKV1Zk0E3tR1x9O62N+ij7Cupexwi3LQyTZKFNNhwXKixo11N5ff1YRQs&#10;Q3oYPr8e+SXk+4rPxSlvipNSk3H4WIHwFPx/+NU+agXpfAF/Z+IRk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Jhu4c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7EDA0896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</v:group>
                <v:group id="Group 237" o:spid="_x0000_s1038" style="position:absolute;width:709329;height:608274" coordsize="709329,6082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ZKn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JX+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FkqenGAAAA3AAA&#10;AA8AAAAAAAAAAAAAAAAAqQIAAGRycy9kb3ducmV2LnhtbFBLBQYAAAAABAAEAPoAAACcAwAAAAA=&#10;">
                  <v:oval id="Oval 238" o:spid="_x0000_s1039" style="position:absolute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18IwAAA&#10;ANwAAAAPAAAAZHJzL2Rvd25yZXYueG1sRE/NisIwEL4v+A5hBG9raoVFqlFEqoi4LGofYGjGtthM&#10;ShNtfPvNYWGPH9//ahNMK17Uu8aygtk0AUFcWt1wpaC47T8XIJxH1thaJgVvcrBZjz5WmGk78IVe&#10;V1+JGMIuQwW1910mpStrMuimtiOO3N32Bn2EfSV1j0MMN61Mk+RLGmw4NtTY0a6m8nF9GgWLkB6G&#10;088zv4R8X/F3cc6b4qzUZBy2SxCegv8X/7mPWkE6j2vjmXgE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6S18IwAAAANwAAAAPAAAAAAAAAAAAAAAAAJcCAABkcnMvZG93bnJl&#10;di54bWxQSwUGAAAAAAQABAD1AAAAhAMAAAAA&#10;" filled="f" strokecolor="black [3213]" strokeweight="1pt">
                    <v:stroke joinstyle="miter"/>
                    <v:textbox inset="0,0,0,0">
                      <w:txbxContent>
                        <w:p w14:paraId="0D88701C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39" o:spid="_x0000_s1040" style="position:absolute;top:208967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/qTxQAA&#10;ANwAAAAPAAAAZHJzL2Rvd25yZXYueG1sRI/RasJAFETfC/2H5Qp9qxsjFE3dhFKilKKImg+4ZG+T&#10;0OzdkF3N9u+7hYKPw8ycYTZFML240eg6ywoW8wQEcW11x42C6rJ9XoFwHlljb5kU/JCDIn982GCm&#10;7cQnup19IyKEXYYKWu+HTEpXt2TQze1AHL0vOxr0UY6N1CNOEW56mSbJizTYcVxocaD3lurv89Uo&#10;WIV0N30er+UplNuGD9W+7Kq9Uk+z8PYKwlPw9/B/+0MrSJdr+DsTj4D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UH+pP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4641A156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240" o:spid="_x0000_s1041" style="position:absolute;left:251621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OyBzwAAA&#10;ANwAAAAPAAAAZHJzL2Rvd25yZXYueG1sRE/NisIwEL4v+A5hBG9rapFFqlFEqoi4LGofYGjGtthM&#10;ShNtfPvNYWGPH9//ahNMK17Uu8aygtk0AUFcWt1wpaC47T8XIJxH1thaJgVvcrBZjz5WmGk78IVe&#10;V1+JGMIuQwW1910mpStrMuimtiOO3N32Bn2EfSV1j0MMN61Mk+RLGmw4NtTY0a6m8nF9GgWLkB6G&#10;088zv4R8X/F3cc6b4qzUZBy2SxCegv8X/7mPWkE6j/PjmXgE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cOyBzwAAAANwAAAAPAAAAAAAAAAAAAAAAAJcCAABkcnMvZG93bnJl&#10;di54bWxQSwUGAAAAAAQABAD1AAAAhAMAAAAA&#10;" filled="f" strokecolor="black [3213]" strokeweight="1pt">
                    <v:stroke joinstyle="miter"/>
                    <v:textbox inset="0,0,0,0">
                      <w:txbxContent>
                        <w:p w14:paraId="5ED73ECD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241" o:spid="_x0000_s1042" style="position:absolute;left:251621;top:208968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d4XoxAAA&#10;ANwAAAAPAAAAZHJzL2Rvd25yZXYueG1sRI/RasJAFETfC/7DcoW+1Y2hiKSuUiRKKYpE8wGX7G0S&#10;mr0bsqvZ/n1XEHwcZuYMs9oE04kbDa61rGA+S0AQV1a3XCsoL7u3JQjnkTV2lknBHznYrCcvK8y0&#10;Hbmg29nXIkLYZaig8b7PpHRVQwbdzPbE0fuxg0Ef5VBLPeAY4aaTaZIspMGW40KDPW0bqn7PV6Ng&#10;GdL9+H265kXIdzUfy0PelgelXqfh8wOEp+Cf4Uf7SytI3+dwPxOPgF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3eF6M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02912128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242" o:spid="_x0000_s1043" style="position:absolute;left:251621;top:4179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pRufxAAA&#10;ANwAAAAPAAAAZHJzL2Rvd25yZXYueG1sRI/RasJAFETfC/7DcgXf6sZQiqSuIhKliFK0+YBL9poE&#10;s3dDdjXr37sFoY/DzJxhFqtgWnGn3jWWFcymCQji0uqGKwXF7/Z9DsJ5ZI2tZVLwIAer5ehtgZm2&#10;A5/ofvaViBB2GSqove8yKV1Zk0E3tR1x9C62N+ij7Cupexwi3LQyTZJPabDhuFBjR5uayuv5ZhTM&#10;Q7ob9j+3/BTybcXH4pA3xUGpyTisv0B4Cv4//Gp/awXpRwp/Z+IRkM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6Ubn8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14B1B77A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243" o:spid="_x0000_s1044" style="position:absolute;left:503242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6b4ExQAA&#10;ANwAAAAPAAAAZHJzL2Rvd25yZXYueG1sRI/RasJAFETfBf9huULfdNO0FInZSCmxFLGImg+4ZG+T&#10;0OzdkF3N9u/dQqGPw8ycYfJtML240eg6ywoeVwkI4trqjhsF1WW3XINwHlljb5kU/JCDbTGf5Zhp&#10;O/GJbmffiAhhl6GC1vshk9LVLRl0KzsQR+/LjgZ9lGMj9YhThJtepknyIg12HBdaHOitpfr7fDUK&#10;1iF9n/bHa3kK5a7hz+pQdtVBqYdFeN2A8BT8f/iv/aEVpM9P8HsmHgFZ3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zpvgT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00D882CB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244" o:spid="_x0000_s1045" style="position:absolute;left:503242;top:208968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CZwxAAA&#10;ANwAAAAPAAAAZHJzL2Rvd25yZXYueG1sRI/RasJAFETfC/7DcgXf6sYgRaKrFIkiRSlqPuCSvSah&#10;2bshu5r177sFoY/DzJxhVptgWvGg3jWWFcymCQji0uqGKwXFdfe+AOE8ssbWMil4koPNevS2wkzb&#10;gc/0uPhKRAi7DBXU3neZlK6syaCb2o44ejfbG/RR9pXUPQ4RblqZJsmHNNhwXKixo21N5c/lbhQs&#10;Qrofvr7v+Tnku4pPxTFviqNSk3H4XILwFPx/+NU+aAXpfA5/Z+IR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wAmcM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0D1E4418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245" o:spid="_x0000_s1046" style="position:absolute;left:503242;top:4179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TIPrxQAA&#10;ANwAAAAPAAAAZHJzL2Rvd25yZXYueG1sRI/RasJAFETfBf9huULfdNPQFonZSCmxFLGImg+4ZG+T&#10;0OzdkF3N9u/dQqGPw8ycYfJtML240eg6ywoeVwkI4trqjhsF1WW3XINwHlljb5kU/JCDbTGf5Zhp&#10;O/GJbmffiAhhl6GC1vshk9LVLRl0KzsQR+/LjgZ9lGMj9YhThJtepknyIg12HBdaHOitpfr7fDUK&#10;1iF9n/bHa3kK5a7hz+pQdtVBqYdFeN2A8BT8f/iv/aEVpE/P8HsmHgFZ3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xMg+v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5D2715D9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  <v:oval id="Oval 246" o:spid="_x0000_s1047" style="position:absolute;top:4179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nh2cxAAA&#10;ANwAAAAPAAAAZHJzL2Rvd25yZXYueG1sRI/RasJAFETfC/7DcgXf6sYgItFVikSRohQ1H3DJXpPQ&#10;7N2QXc3277sFoY/DzJxh1ttgWvGk3jWWFcymCQji0uqGKwXFbf++BOE8ssbWMin4IQfbzehtjZm2&#10;A1/oefWViBB2GSqove8yKV1Zk0E3tR1x9O62N+ij7Cupexwi3LQyTZKFNNhwXKixo11N5ff1YRQs&#10;Q3oYPr8e+SXk+4rPxSlvipNSk3H4WIHwFPx/+NU+agXpfAF/Z+IRk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J4dnM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3F7E15F6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</v:group>
                <v:group id="Group 247" o:spid="_x0000_s1048" style="position:absolute;left:1991226;width:709329;height:608274" coordorigin="1991226" coordsize="709329,6082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YtqU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J4u4H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WLalMUAAADcAAAA&#10;DwAAAAAAAAAAAAAAAACpAgAAZHJzL2Rvd25yZXYueG1sUEsFBgAAAAAEAAQA+gAAAJsDAAAAAA==&#10;">
                  <v:oval id="Oval 248" o:spid="_x0000_s1049" style="position:absolute;left:1991226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Sx1wAAA&#10;ANwAAAAPAAAAZHJzL2Rvd25yZXYueG1sRE/NisIwEL4v+A5hBG9rapFFqlFEqoi4LGofYGjGtthM&#10;ShNtfPvNYWGPH9//ahNMK17Uu8aygtk0AUFcWt1wpaC47T8XIJxH1thaJgVvcrBZjz5WmGk78IVe&#10;V1+JGMIuQwW1910mpStrMuimtiOO3N32Bn2EfSV1j0MMN61Mk+RLGmw4NtTY0a6m8nF9GgWLkB6G&#10;088zv4R8X/F3cc6b4qzUZBy2SxCegv8X/7mPWkE6j2vjmXgE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TSx1wAAAANwAAAAPAAAAAAAAAAAAAAAAAJcCAABkcnMvZG93bnJl&#10;di54bWxQSwUGAAAAAAQABAD1AAAAhAMAAAAA&#10;" filled="f" strokecolor="black [3213]" strokeweight="1pt">
                    <v:stroke joinstyle="miter"/>
                    <v:textbox inset="0,0,0,0">
                      <w:txbxContent>
                        <w:p w14:paraId="631D64B8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49" o:spid="_x0000_s1050" style="position:absolute;left:1991226;top:208967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YnuxQAA&#10;ANwAAAAPAAAAZHJzL2Rvd25yZXYueG1sRI/RasJAFETfC/2H5Qp9qxuDFE3dhFKilKKImg+4ZG+T&#10;0OzdkF3N9u+7hYKPw8ycYTZFML240eg6ywoW8wQEcW11x42C6rJ9XoFwHlljb5kU/JCDIn982GCm&#10;7cQnup19IyKEXYYKWu+HTEpXt2TQze1AHL0vOxr0UY6N1CNOEW56mSbJizTYcVxocaD3lurv89Uo&#10;WIV0N30er+UplNuGD9W+7Kq9Uk+z8PYKwlPw9/B/+0MrSJdr+DsTj4D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0Bie7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1A78033B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250" o:spid="_x0000_s1051" style="position:absolute;left:2242847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4rauwAAA&#10;ANwAAAAPAAAAZHJzL2Rvd25yZXYueG1sRE/NisIwEL4v+A5hBG9rasFFqlFEqoi4LGofYGjGtthM&#10;ShNtfPvNYWGPH9//ahNMK17Uu8aygtk0AUFcWt1wpaC47T8XIJxH1thaJgVvcrBZjz5WmGk78IVe&#10;V1+JGMIuQwW1910mpStrMuimtiOO3N32Bn2EfSV1j0MMN61Mk+RLGmw4NtTY0a6m8nF9GgWLkB6G&#10;088zv4R8X/F3cc6b4qzUZBy2SxCegv8X/7mPWkE6j/PjmXgE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4rauwAAAANwAAAAPAAAAAAAAAAAAAAAAAJcCAABkcnMvZG93bnJl&#10;di54bWxQSwUGAAAAAAQABAD1AAAAhAMAAAAA&#10;" filled="f" strokecolor="black [3213]" strokeweight="1pt">
                    <v:stroke joinstyle="miter"/>
                    <v:textbox inset="0,0,0,0">
                      <w:txbxContent>
                        <w:p w14:paraId="45D32397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251" o:spid="_x0000_s1052" style="position:absolute;left:2242847;top:208968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rhM1xAAA&#10;ANwAAAAPAAAAZHJzL2Rvd25yZXYueG1sRI/RasJAFETfC/7DcoW+1Y2BiqSuUiRKKYpE8wGX7G0S&#10;mr0bsqvZ/n1XEHwcZuYMs9oE04kbDa61rGA+S0AQV1a3XCsoL7u3JQjnkTV2lknBHznYrCcvK8y0&#10;Hbmg29nXIkLYZaig8b7PpHRVQwbdzPbE0fuxg0Ef5VBLPeAY4aaTaZIspMGW40KDPW0bqn7PV6Ng&#10;GdL9+H265kXIdzUfy0PelgelXqfh8wOEp+Cf4Uf7SytI3+dwPxOPgF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q4TNc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0B6E0F38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252" o:spid="_x0000_s1053" style="position:absolute;left:2242847;top:4179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I1CxAAA&#10;ANwAAAAPAAAAZHJzL2Rvd25yZXYueG1sRI/RasJAFETfC/7DcgXf6sZAi6SuIhKliFK0+YBL9poE&#10;s3dDdjXr37sFoY/DzJxhFqtgWnGn3jWWFcymCQji0uqGKwXF7/Z9DsJ5ZI2tZVLwIAer5ehtgZm2&#10;A5/ofvaViBB2GSqove8yKV1Zk0E3tR1x9C62N+ij7Cupexwi3LQyTZJPabDhuFBjR5uayuv5ZhTM&#10;Q7ob9j+3/BTybcXH4pA3xUGpyTisv0B4Cv4//Gp/awXpRwp/Z+IRkM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nyNQs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7FF2DDFD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253" o:spid="_x0000_s1054" style="position:absolute;left:2494468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CjZxQAA&#10;ANwAAAAPAAAAZHJzL2Rvd25yZXYueG1sRI/RasJAFETfBf9huULfdNOUFonZSCmxFLGImg+4ZG+T&#10;0OzdkF3N9u/dQqGPw8ycYfJtML240eg6ywoeVwkI4trqjhsF1WW3XINwHlljb5kU/JCDbTGf5Zhp&#10;O/GJbmffiAhhl6GC1vshk9LVLRl0KzsQR+/LjgZ9lGMj9YhThJtepknyIg12HBdaHOitpfr7fDUK&#10;1iF9n/bHa3kK5a7hz+pQdtVBqYdFeN2A8BT8f/iv/aEVpM9P8HsmHgFZ3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kwKNn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335DD7AD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254" o:spid="_x0000_s1055" style="position:absolute;left:2494468;top:208968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2bCtxQAA&#10;ANwAAAAPAAAAZHJzL2Rvd25yZXYueG1sRI/RasJAFETfBf9huULfdNPQFonZSCmxFLGImg+4ZG+T&#10;0OzdkF3N9u/dQqGPw8ycYfJtML240eg6ywoeVwkI4trqjhsF1WW3XINwHlljb5kU/JCDbTGf5Zhp&#10;O/GJbmffiAhhl6GC1vshk9LVLRl0KzsQR+/LjgZ9lGMj9YhThJtepknyIg12HBdaHOitpfr7fDUK&#10;1iF9n/bHa3kK5a7hz+pQdtVBqYdFeN2A8BT8f/iv/aEVpM9P8HsmHgFZ3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bZsK3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3E775535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255" o:spid="_x0000_s1056" style="position:absolute;left:2494468;top:4179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lRU2xAAA&#10;ANwAAAAPAAAAZHJzL2Rvd25yZXYueG1sRI/RasJAFETfC/7DcgXf6saARaKrFIkiRSlqPuCSvSah&#10;2bshu5r177sFoY/DzJxhVptgWvGg3jWWFcymCQji0uqGKwXFdfe+AOE8ssbWMil4koPNevS2wkzb&#10;gc/0uPhKRAi7DBXU3neZlK6syaCb2o44ejfbG/RR9pXUPQ4RblqZJsmHNNhwXKixo21N5c/lbhQs&#10;Qrofvr7v+Tnku4pPxTFviqNSk3H4XILwFPx/+NU+aAXpfA5/Z+IR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ZUVNs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152229B3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  <v:oval id="Oval 256" o:spid="_x0000_s1057" style="position:absolute;left:1991226;top:4179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R4tBxAAA&#10;ANwAAAAPAAAAZHJzL2Rvd25yZXYueG1sRI/RasJAFETfC/7DcgXf6saAItFVikSRohQ1H3DJXpPQ&#10;7N2QXc3277sFoY/DzJxh1ttgWvGk3jWWFcymCQji0uqGKwXFbf++BOE8ssbWMin4IQfbzehtjZm2&#10;A1/oefWViBB2GSqove8yKV1Zk0E3tR1x9O62N+ij7Cupexwi3LQyTZKFNNhwXKixo11N5ff1YRQs&#10;Q3oYPr8e+SXk+4rPxSlvipNSk3H4WIHwFPx/+NU+agXpfAF/Z+IRk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UeLQc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3F45E7B8" w14:textId="77777777" w:rsidR="00250980" w:rsidRDefault="00250980" w:rsidP="002509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</v:group>
                <v:line id="Straight Connector 257" o:spid="_x0000_s1058" style="position:absolute;visibility:visible;mso-wrap-style:square" from="779671,304136" to="928261,3041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aFyMIAAADcAAAADwAAAGRycy9kb3ducmV2LnhtbESPT4vCMBTE7wt+h/AEb2uq4B+qUURc&#10;VNaLVTw/mmdbTF5Kk9X67c2C4HGYmd8w82VrjbhT4yvHCgb9BARx7nTFhYLz6ed7CsIHZI3GMSl4&#10;koflovM1x1S7Bx/pnoVCRAj7FBWUIdSplD4vyaLvu5o4elfXWAxRNoXUDT4i3Bo5TJKxtFhxXCix&#10;pnVJ+S37swr0L5tJsjusN9f9oThfsq0bG1aq121XMxCB2vAJv9s7rWA4msD/mXgE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DaFyMIAAADcAAAADwAAAAAAAAAAAAAA&#10;AAChAgAAZHJzL2Rvd25yZXYueG1sUEsFBgAAAAAEAAQA+QAAAJADAAAAAA==&#10;" strokecolor="black [3213]" strokeweight="4pt">
                  <v:stroke joinstyle="miter"/>
                </v:line>
                <v:line id="Straight Connector 258" o:spid="_x0000_s1059" style="position:absolute;visibility:visible;mso-wrap-style:square" from="1766461,304136" to="1915051,3041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kRur8AAADcAAAADwAAAGRycy9kb3ducmV2LnhtbERPy4rCMBTdC/5DuII7TRV80DHKIIqK&#10;bqwy60tzbcskN6WJWv/eLASXh/NerFprxIMaXzlWMBomIIhzpysuFFwv28EchA/IGo1jUvAiD6tl&#10;t7PAVLsnn+mRhULEEPYpKihDqFMpfV6SRT90NXHkbq6xGCJsCqkbfMZwa+Q4SabSYsWxocSa1iXl&#10;/9ndKtBHNrNkf1pvbodTcf3Ldm5qWKl+r/39ARGoDV/xx73XCsaTuDaeiUdALt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akRur8AAADcAAAADwAAAAAAAAAAAAAAAACh&#10;AgAAZHJzL2Rvd25yZXYueG1sUEsFBgAAAAAEAAQA+QAAAI0DAAAAAA==&#10;" strokecolor="black [3213]" strokeweight="4pt">
                  <v:stroke joinstyle="miter"/>
                </v:line>
                <w10:anchorlock/>
              </v:group>
            </w:pict>
          </mc:Fallback>
        </mc:AlternateContent>
      </w:r>
    </w:p>
    <w:p w14:paraId="7F5851C1" w14:textId="77777777" w:rsidR="00250980" w:rsidRDefault="00250980" w:rsidP="00250980">
      <w:pPr>
        <w:pStyle w:val="BodyText"/>
        <w:tabs>
          <w:tab w:val="clear" w:pos="240"/>
          <w:tab w:val="clear" w:pos="9360"/>
          <w:tab w:val="right" w:pos="8640"/>
        </w:tabs>
        <w:jc w:val="both"/>
        <w:rPr>
          <w:rFonts w:ascii="Times" w:hAnsi="Times"/>
          <w:i/>
          <w:iCs/>
        </w:rPr>
      </w:pPr>
    </w:p>
    <w:p w14:paraId="0EAB7918" w14:textId="1691279F" w:rsidR="00C573DB" w:rsidRDefault="00B0479A" w:rsidP="00B0479A">
      <w:pPr>
        <w:tabs>
          <w:tab w:val="center" w:pos="4320"/>
          <w:tab w:val="right" w:pos="8640"/>
        </w:tabs>
        <w:rPr>
          <w:u w:val="dash"/>
        </w:rPr>
      </w:pPr>
      <w:r>
        <w:rPr>
          <w:u w:val="dash"/>
        </w:rPr>
        <w:tab/>
        <w:t xml:space="preserve">DO NOT WRITE BELOW DOTTED </w:t>
      </w:r>
      <w:r w:rsidR="00BD13C6" w:rsidRPr="00BD13C6">
        <w:rPr>
          <w:u w:val="dash"/>
        </w:rPr>
        <w:t>LINE</w:t>
      </w:r>
      <w:r w:rsidR="00BD13C6">
        <w:rPr>
          <w:u w:val="dash"/>
        </w:rPr>
        <w:tab/>
      </w:r>
    </w:p>
    <w:p w14:paraId="59027EA8" w14:textId="59A9B648" w:rsidR="009B0CE7" w:rsidRDefault="00D07387" w:rsidP="00620B70">
      <w:pPr>
        <w:tabs>
          <w:tab w:val="center" w:pos="720"/>
          <w:tab w:val="center" w:pos="2160"/>
          <w:tab w:val="center" w:pos="3600"/>
          <w:tab w:val="center" w:pos="5040"/>
          <w:tab w:val="center" w:pos="6480"/>
          <w:tab w:val="center" w:pos="7920"/>
          <w:tab w:val="right" w:pos="8640"/>
        </w:tabs>
        <w:spacing w:before="120"/>
        <w:rPr>
          <w:b/>
          <w:bCs/>
          <w:lang w:val="fr-FR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9243E3" wp14:editId="0A81C8E2">
                <wp:simplePos x="0" y="0"/>
                <wp:positionH relativeFrom="column">
                  <wp:posOffset>4564380</wp:posOffset>
                </wp:positionH>
                <wp:positionV relativeFrom="paragraph">
                  <wp:posOffset>54610</wp:posOffset>
                </wp:positionV>
                <wp:extent cx="921385" cy="2858135"/>
                <wp:effectExtent l="0" t="0" r="18415" b="3746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5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FC36" id="Rectangle 223" o:spid="_x0000_s1026" style="position:absolute;margin-left:359.4pt;margin-top:4.3pt;width:72.55pt;height:225.0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" filled="f" strokecolor="black [3213]" strokeweight="1pt"/>
            </w:pict>
          </mc:Fallback>
        </mc:AlternateContent>
      </w:r>
      <w:r w:rsidR="00F10E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C49454" wp14:editId="36123523">
                <wp:simplePos x="0" y="0"/>
                <wp:positionH relativeFrom="column">
                  <wp:posOffset>3654425</wp:posOffset>
                </wp:positionH>
                <wp:positionV relativeFrom="paragraph">
                  <wp:posOffset>54833</wp:posOffset>
                </wp:positionV>
                <wp:extent cx="914400" cy="2858135"/>
                <wp:effectExtent l="0" t="0" r="25400" b="3746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F654C" id="Rectangle 222" o:spid="_x0000_s1026" style="position:absolute;margin-left:287.75pt;margin-top:4.3pt;width:1in;height:225.0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" filled="f" strokecolor="black [3213]" strokeweight="1pt"/>
            </w:pict>
          </mc:Fallback>
        </mc:AlternateContent>
      </w:r>
      <w:r w:rsidR="00F10E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9E023D" wp14:editId="6692F3C1">
                <wp:simplePos x="0" y="0"/>
                <wp:positionH relativeFrom="column">
                  <wp:posOffset>2740025</wp:posOffset>
                </wp:positionH>
                <wp:positionV relativeFrom="paragraph">
                  <wp:posOffset>54833</wp:posOffset>
                </wp:positionV>
                <wp:extent cx="914400" cy="2858135"/>
                <wp:effectExtent l="0" t="0" r="25400" b="3746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9A80D" id="Rectangle 221" o:spid="_x0000_s1026" style="position:absolute;margin-left:215.75pt;margin-top:4.3pt;width:1in;height:225.0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" filled="f" strokecolor="black [3213]" strokeweight="1pt"/>
            </w:pict>
          </mc:Fallback>
        </mc:AlternateContent>
      </w:r>
      <w:r w:rsidR="00F10E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3CABF76" wp14:editId="7EDC94C2">
                <wp:simplePos x="0" y="0"/>
                <wp:positionH relativeFrom="column">
                  <wp:posOffset>1826260</wp:posOffset>
                </wp:positionH>
                <wp:positionV relativeFrom="paragraph">
                  <wp:posOffset>56292</wp:posOffset>
                </wp:positionV>
                <wp:extent cx="914400" cy="2858135"/>
                <wp:effectExtent l="0" t="0" r="25400" b="3746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4B88" id="Rectangle 220" o:spid="_x0000_s1026" style="position:absolute;margin-left:143.8pt;margin-top:4.45pt;width:1in;height:225.0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" filled="f" strokecolor="black [3213]" strokeweight="1pt"/>
            </w:pict>
          </mc:Fallback>
        </mc:AlternateContent>
      </w:r>
      <w:r w:rsidR="00F10E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ADBF9E" wp14:editId="69B3E5D9">
                <wp:simplePos x="0" y="0"/>
                <wp:positionH relativeFrom="column">
                  <wp:posOffset>918845</wp:posOffset>
                </wp:positionH>
                <wp:positionV relativeFrom="paragraph">
                  <wp:posOffset>55573</wp:posOffset>
                </wp:positionV>
                <wp:extent cx="914400" cy="2858135"/>
                <wp:effectExtent l="0" t="0" r="25400" b="3746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5FF0C" id="Rectangle 219" o:spid="_x0000_s1026" style="position:absolute;margin-left:72.35pt;margin-top:4.4pt;width:1in;height:225.0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" filled="f" strokecolor="black [3213]" strokeweight="1pt"/>
            </w:pict>
          </mc:Fallback>
        </mc:AlternateContent>
      </w:r>
      <w:r w:rsidR="00F10E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927AB4B" wp14:editId="1B141E23">
                <wp:simplePos x="0" y="0"/>
                <wp:positionH relativeFrom="column">
                  <wp:posOffset>-1905</wp:posOffset>
                </wp:positionH>
                <wp:positionV relativeFrom="paragraph">
                  <wp:posOffset>56843</wp:posOffset>
                </wp:positionV>
                <wp:extent cx="914400" cy="2858135"/>
                <wp:effectExtent l="0" t="0" r="25400" b="3746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7244F" id="Rectangle 218" o:spid="_x0000_s1026" style="position:absolute;margin-left:-.15pt;margin-top:4.5pt;width:1in;height:225.0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" filled="f" strokecolor="black [3213]" strokeweight="1pt"/>
            </w:pict>
          </mc:Fallback>
        </mc:AlternateContent>
      </w:r>
      <w:r w:rsidR="00F10E59" w:rsidRPr="007401F0">
        <w:rPr>
          <w:b/>
          <w:bCs/>
          <w:lang w:val="fr-FR"/>
        </w:rPr>
        <w:tab/>
      </w:r>
      <w:r w:rsidR="00F10E59" w:rsidRPr="00F10E59">
        <w:rPr>
          <w:b/>
          <w:bCs/>
          <w:lang w:val="fr-FR"/>
        </w:rPr>
        <w:t>Question 1</w:t>
      </w:r>
      <w:r w:rsidR="00F10E59" w:rsidRPr="00F10E59">
        <w:rPr>
          <w:b/>
          <w:bCs/>
          <w:lang w:val="fr-FR"/>
        </w:rPr>
        <w:tab/>
        <w:t>Question 2</w:t>
      </w:r>
      <w:r w:rsidR="00F10E59" w:rsidRPr="00F10E59">
        <w:rPr>
          <w:b/>
          <w:bCs/>
          <w:lang w:val="fr-FR"/>
        </w:rPr>
        <w:tab/>
        <w:t>Question 3</w:t>
      </w:r>
      <w:r w:rsidR="00F10E59" w:rsidRPr="00F10E59">
        <w:rPr>
          <w:b/>
          <w:bCs/>
          <w:lang w:val="fr-FR"/>
        </w:rPr>
        <w:tab/>
        <w:t>Question 4</w:t>
      </w:r>
      <w:r w:rsidR="00F10E59" w:rsidRPr="00F10E59">
        <w:rPr>
          <w:b/>
          <w:bCs/>
          <w:lang w:val="fr-FR"/>
        </w:rPr>
        <w:tab/>
        <w:t>Question 5</w:t>
      </w:r>
      <w:r w:rsidR="00F10E59" w:rsidRPr="00F10E59">
        <w:rPr>
          <w:b/>
          <w:bCs/>
          <w:lang w:val="fr-FR"/>
        </w:rPr>
        <w:tab/>
        <w:t>Final Grade</w:t>
      </w:r>
    </w:p>
    <w:p w14:paraId="1632E696" w14:textId="3BD9EE93" w:rsidR="00F10E59" w:rsidRDefault="00F10E59" w:rsidP="00F10E59">
      <w:pPr>
        <w:tabs>
          <w:tab w:val="center" w:pos="720"/>
          <w:tab w:val="center" w:pos="2160"/>
          <w:tab w:val="center" w:pos="3600"/>
          <w:tab w:val="center" w:pos="5040"/>
          <w:tab w:val="center" w:pos="6480"/>
          <w:tab w:val="center" w:pos="8100"/>
          <w:tab w:val="right" w:pos="8640"/>
        </w:tabs>
        <w:spacing w:before="120"/>
        <w:rPr>
          <w:b/>
          <w:bCs/>
          <w:lang w:val="fr-FR"/>
        </w:rPr>
      </w:pPr>
    </w:p>
    <w:p w14:paraId="3AED353A" w14:textId="54B43C43" w:rsidR="00F10E59" w:rsidRPr="00F10E59" w:rsidRDefault="00F10E59" w:rsidP="0002773C">
      <w:pPr>
        <w:tabs>
          <w:tab w:val="center" w:pos="720"/>
          <w:tab w:val="center" w:pos="2160"/>
          <w:tab w:val="center" w:pos="3600"/>
          <w:tab w:val="center" w:pos="5040"/>
          <w:tab w:val="center" w:pos="6480"/>
          <w:tab w:val="center" w:pos="8010"/>
        </w:tabs>
        <w:spacing w:after="80"/>
        <w:rPr>
          <w:u w:val="single"/>
          <w:lang w:val="fr-FR"/>
        </w:rPr>
      </w:pPr>
      <w:r w:rsidRPr="00F10E59">
        <w:rPr>
          <w:u w:val="single"/>
          <w:lang w:val="fr-FR"/>
        </w:rPr>
        <w:tab/>
      </w:r>
      <w:r w:rsidRPr="00F10E59">
        <w:rPr>
          <w:u w:val="single"/>
          <w:lang w:val="fr-FR"/>
        </w:rPr>
        <w:tab/>
      </w:r>
      <w:r w:rsidRPr="00F10E59">
        <w:rPr>
          <w:u w:val="single"/>
          <w:lang w:val="fr-FR"/>
        </w:rPr>
        <w:tab/>
      </w:r>
      <w:r w:rsidRPr="00F10E59">
        <w:rPr>
          <w:u w:val="single"/>
          <w:lang w:val="fr-FR"/>
        </w:rPr>
        <w:tab/>
      </w:r>
      <w:r w:rsidRPr="00F10E59">
        <w:rPr>
          <w:u w:val="single"/>
          <w:lang w:val="fr-FR"/>
        </w:rPr>
        <w:tab/>
      </w:r>
      <w:r w:rsidRPr="00F10E59">
        <w:rPr>
          <w:u w:val="single"/>
          <w:lang w:val="fr-FR"/>
        </w:rPr>
        <w:tab/>
      </w:r>
      <w:r>
        <w:rPr>
          <w:u w:val="single"/>
          <w:lang w:val="fr-FR"/>
        </w:rPr>
        <w:tab/>
      </w:r>
    </w:p>
    <w:p w14:paraId="7A86B143" w14:textId="3659D4D9" w:rsidR="00B0479A" w:rsidRDefault="0063015C" w:rsidP="00620B70">
      <w:pPr>
        <w:tabs>
          <w:tab w:val="center" w:pos="720"/>
          <w:tab w:val="center" w:pos="2160"/>
          <w:tab w:val="center" w:pos="3600"/>
          <w:tab w:val="center" w:pos="5040"/>
          <w:tab w:val="center" w:pos="6480"/>
          <w:tab w:val="center" w:pos="7920"/>
        </w:tabs>
      </w:pPr>
      <w:r w:rsidRPr="00F10E59">
        <w:rPr>
          <w:lang w:val="fr-FR"/>
        </w:rPr>
        <w:tab/>
      </w:r>
      <w:r w:rsidR="009B0CE7" w:rsidRPr="009B0CE7">
        <w:rPr>
          <w:noProof/>
        </w:rPr>
        <mc:AlternateContent>
          <mc:Choice Requires="wpg">
            <w:drawing>
              <wp:inline distT="0" distB="0" distL="0" distR="0" wp14:anchorId="26B9F1DC" wp14:editId="46803F84">
                <wp:extent cx="457708" cy="2060007"/>
                <wp:effectExtent l="0" t="0" r="25400" b="22860"/>
                <wp:docPr id="5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" cy="2060007"/>
                          <a:chOff x="0" y="0"/>
                          <a:chExt cx="1014570" cy="4944073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456818" cy="4944073"/>
                            <a:chOff x="0" y="0"/>
                            <a:chExt cx="456818" cy="4944073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0" y="0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993673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0" y="501528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CAB676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0" y="1003056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C6C128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0" y="150458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ECF1C6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0" y="2006112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041564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0" y="2501873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B57CB6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0" y="299763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7E34B9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0" y="349339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B9788C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0" y="399032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525672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0" y="448725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B271B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557752" y="0"/>
                            <a:ext cx="456818" cy="4944073"/>
                            <a:chOff x="557752" y="0"/>
                            <a:chExt cx="456818" cy="4944073"/>
                          </a:xfrm>
                        </wpg:grpSpPr>
                        <wps:wsp>
                          <wps:cNvPr id="67" name="Oval 67"/>
                          <wps:cNvSpPr/>
                          <wps:spPr>
                            <a:xfrm>
                              <a:off x="557752" y="0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A832E5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557752" y="501528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B526E0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557752" y="1003056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A1353F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557752" y="150458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847703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557752" y="2006112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D66409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557752" y="2501873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C8A515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557752" y="299763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71DB1C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557752" y="349339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EFC21F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557752" y="399032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F71055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557752" y="448725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3A4419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B9F1DC" id="_x0000_s1060" style="width:36.05pt;height:162.2pt;mso-position-horizontal-relative:char;mso-position-vertical-relative:line" coordsize="1014570,49440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">
                <v:group id="Group 55" o:spid="_x0000_s1061" style="position:absolute;width:456818;height:4944073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oval id="Oval 56" o:spid="_x0000_s1062" style="position:absolute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NQlewgAA&#10;ANsAAAAPAAAAZHJzL2Rvd25yZXYueG1sRI/RisIwFETfF/yHcAXf1lRBkWoUkSoiLovaD7g017bY&#10;3JQm2vj3m4WFfRxm5gyz2gTTiBd1rrasYDJOQBAXVtdcKshv+88FCOeRNTaWScGbHGzWg48Vptr2&#10;fKHX1ZciQtilqKDyvk2ldEVFBt3YtsTRu9vOoI+yK6XusI9w08hpksylwZrjQoUt7SoqHtenUbAI&#10;00N/+n5ml5DtS/7Kz1mdn5UaDcN2CcJT8P/hv/ZRK5jN4fdL/A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1CV7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3F993673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57" o:spid="_x0000_s1063" style="position:absolute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eazFwwAA&#10;ANsAAAAPAAAAZHJzL2Rvd25yZXYueG1sRI/RasJAFETfC/7DcgXf6kbBVqKriESRYhE1H3DJXpNg&#10;9m7Irmb9+26h0MdhZs4wy3UwjXhS52rLCibjBARxYXXNpYL8unufg3AeWWNjmRS8yMF6NXhbYqpt&#10;z2d6XnwpIoRdigoq79tUSldUZNCNbUscvZvtDPoou1LqDvsIN42cJsmHNFhzXKiwpW1Fxf3yMArm&#10;Ybrvv06P7ByyXcnf+TGr86NSo2HYLEB4Cv4//Nc+aAWzT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eazF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73CAB676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58" o:spid="_x0000_s1064" style="position:absolute;top:1003056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5ji3wQAA&#10;ANsAAAAPAAAAZHJzL2Rvd25yZXYueG1sRE/dasIwFL4f+A7hCLtb0wkbUo0yRhWRjmHtAxyaY1vW&#10;nJQmtvHtl4vBLj++/+0+mF5MNLrOsoLXJAVBXFvdcaOguh5e1iCcR9bYWyYFD3Kw3y2etphpO/OF&#10;ptI3Ioawy1BB6/2QSenqlgy6xA7EkbvZ0aCPcGykHnGO4aaXqzR9lwY7jg0tDvTZUv1T3o2CdVgd&#10;5/P3Pb+E/NDwV1XkXVUo9bwMHxsQnoL/F/+5T1rBWxwbv8QfIH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OY4t8EAAADb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42C6C128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59" o:spid="_x0000_s1065" style="position:absolute;top:150458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qp0swwAA&#10;ANsAAAAPAAAAZHJzL2Rvd25yZXYueG1sRI/RasJAFETfC/7Dcgt9q5sKiqauIhKliCLRfMAle5sE&#10;s3dDdjXbv+8WCj4OM3OGWa6DacWDetdYVvAxTkAQl1Y3XCkorrv3OQjnkTW2lknBDzlYr0YvS0y1&#10;HTinx8VXIkLYpaig9r5LpXRlTQbd2HbE0fu2vUEfZV9J3eMQ4aaVkySZSYMNx4UaO9rWVN4ud6Ng&#10;Hib74XC+Z3nIdhWfimPWFEel3l7D5hOEp+Cf4f/2l1YwXcDfl/gD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qp0s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5DECF1C6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60" o:spid="_x0000_s1066" style="position:absolute;top:200611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/P4MwQAA&#10;ANsAAAAPAAAAZHJzL2Rvd25yZXYueG1sRE/dasIwFL4XfIdwhN1pOi9KqUYZo44xOkTtAxyaY1vW&#10;nJQmttnbLxcDLz++//0xmF5MNLrOsoLXTQKCuLa640ZBdTutMxDOI2vsLZOCX3JwPCwXe8y1nflC&#10;09U3Ioawy1FB6/2QS+nqlgy6jR2II3e3o0Ef4dhIPeIcw00vt0mSSoMdx4YWB3pvqf65PoyCLGw/&#10;5q/zo7iE4tTwd1UWXVUq9bIKbzsQnoJ/iv/dn1pBGtfHL/EHyMM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z+DMEAAADb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66041564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61" o:spid="_x0000_s1067" style="position:absolute;top:2501873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sFuXwgAA&#10;ANsAAAAPAAAAZHJzL2Rvd25yZXYueG1sRI/RisIwFETfF/yHcAXf1lQfRKpRRKosi4uo/YBLc22L&#10;zU1poo1/b4QFH4eZOcMs18E04kGdqy0rmIwTEMSF1TWXCvLL7nsOwnlkjY1lUvAkB+vV4GuJqbY9&#10;n+hx9qWIEHYpKqi8b1MpXVGRQTe2LXH0rrYz6KPsSqk77CPcNHKaJDNpsOa4UGFL24qK2/luFMzD&#10;dN//Hu/ZKWS7kv/yQ1bnB6VGw7BZgPAU/Cf83/7RCmYTeH+JP0CuX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ewW5f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45B57CB6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2" o:spid="_x0000_s1068" style="position:absolute;top:299763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YsXgwgAA&#10;ANsAAAAPAAAAZHJzL2Rvd25yZXYueG1sRI/RisIwFETfhf2HcIV909Q+iFSjiNRFRFnUfsCluduW&#10;bW5KE232740g7OMwM2eY1SaYVjyod41lBbNpAoK4tLrhSkFx208WIJxH1thaJgV/5GCz/hitMNN2&#10;4As9rr4SEcIuQwW1910mpStrMuimtiOO3o/tDfoo+0rqHocIN61Mk2QuDTYcF2rsaFdT+Xu9GwWL&#10;kH4Nx+97fgn5vuJzccqb4qTU5zhslyA8Bf8ffrcPWsE8hdeX+APk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ixeD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5E7E34B9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63" o:spid="_x0000_s1069" style="position:absolute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LmB7wgAA&#10;ANsAAAAPAAAAZHJzL2Rvd25yZXYueG1sRI/RisIwFETfF/yHcAXf1lQFkWoUkSoiLovaD7g017bY&#10;3JQm2vj3m4WFfRxm5gyz2gTTiBd1rrasYDJOQBAXVtdcKshv+88FCOeRNTaWScGbHGzWg48Vptr2&#10;fKHX1ZciQtilqKDyvk2ldEVFBt3YtsTRu9vOoI+yK6XusI9w08hpksylwZrjQoUt7SoqHtenUbAI&#10;00N/+n5ml5DtS/7Kz1mdn5UaDcN2CcJT8P/hv/ZRK5jP4PdL/A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uYHv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2AB9788C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64" o:spid="_x0000_s1070" style="position:absolute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x/gPwgAA&#10;ANsAAAAPAAAAZHJzL2Rvd25yZXYueG1sRI/RisIwFETfF/yHcAXf1lQRkWoUkSoiLovaD7g017bY&#10;3JQm2vj3m4WFfRxm5gyz2gTTiBd1rrasYDJOQBAXVtdcKshv+88FCOeRNTaWScGbHGzWg48Vptr2&#10;fKHX1ZciQtilqKDyvk2ldEVFBt3YtsTRu9vOoI+yK6XusI9w08hpksylwZrjQoUt7SoqHtenUbAI&#10;00N/+n5ml5DtS/7Kz1mdn5UaDcN2CcJT8P/hv/ZRK5jP4PdL/A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H+A/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28525672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65" o:spid="_x0000_s1071" style="position:absolute;top:448725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i12UwgAA&#10;ANsAAAAPAAAAZHJzL2Rvd25yZXYueG1sRI/RisIwFETfF/yHcAXf1lRBkWoUkSoiLovaD7g017bY&#10;3JQm2vj3m4WFfRxm5gyz2gTTiBd1rrasYDJOQBAXVtdcKshv+88FCOeRNTaWScGbHGzWg48Vptr2&#10;fKHX1ZciQtilqKDyvk2ldEVFBt3YtsTRu9vOoI+yK6XusI9w08hpksylwZrjQoUt7SoqHtenUbAI&#10;00N/+n5ml5DtS/7Kz1mdn5UaDcN2CcJT8P/hv/ZRK5jP4PdL/A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LXZT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79CB271B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Group 66" o:spid="_x0000_s1072" style="position:absolute;left:557752;width:456818;height:4944073" coordorigin="557752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oval id="Oval 67" o:spid="_x0000_s1073" style="position:absolute;left:55775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FWZ4wwAA&#10;ANsAAAAPAAAAZHJzL2Rvd25yZXYueG1sRI/RisIwFETfF/yHcAXf1lQfXKlGEaki4rKo/YBLc22L&#10;zU1poo1/bxYW9nGYmTPMch1MI57Uudqygsk4AUFcWF1zqSC/7j7nIJxH1thYJgUvcrBeDT6WmGrb&#10;85meF1+KCGGXooLK+zaV0hUVGXRj2xJH72Y7gz7KrpS6wz7CTSOnSTKTBmuOCxW2tK2ouF8eRsE8&#10;TPf98eeRnUO2K/k7P2V1flJqNAybBQhPwf+H/9oHrWD2Bb9f4g+Qq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FWZ4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01A832E5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68" o:spid="_x0000_s1074" style="position:absolute;left:557752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vIKwQAA&#10;ANsAAAAPAAAAZHJzL2Rvd25yZXYueG1sRE/dasIwFL4XfIdwhN1pOi9KqUYZo44xOkTtAxyaY1vW&#10;nJQmttnbLxcDLz++//0xmF5MNLrOsoLXTQKCuLa640ZBdTutMxDOI2vsLZOCX3JwPCwXe8y1nflC&#10;09U3Ioawy1FB6/2QS+nqlgy6jR2II3e3o0Ef4dhIPeIcw00vt0mSSoMdx4YWB3pvqf65PoyCLGw/&#10;5q/zo7iE4tTwd1UWXVUq9bIKbzsQnoJ/iv/dn1pBGsfGL/EHyMM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oryCsEAAADb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2CB526E0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69" o:spid="_x0000_s1075" style="position:absolute;left:557752;top:1003056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xleRwwAA&#10;ANsAAAAPAAAAZHJzL2Rvd25yZXYueG1sRI/RisIwFETfF/yHcAXf1lQfxK1GEaki4rKo/YBLc22L&#10;zU1poo1/bxYW9nGYmTPMch1MI57Uudqygsk4AUFcWF1zqSC/7j7nIJxH1thYJgUvcrBeDT6WmGrb&#10;85meF1+KCGGXooLK+zaV0hUVGXRj2xJH72Y7gz7KrpS6wz7CTSOnSTKTBmuOCxW2tK2ouF8eRsE8&#10;TPf98eeRnUO2K/k7P2V1flJqNAybBQhPwf+H/9oHrWD2Bb9f4g+Qq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xleR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3CA1353F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70" o:spid="_x0000_s1076" style="position:absolute;left:557752;top:150458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JWjRwQAA&#10;ANsAAAAPAAAAZHJzL2Rvd25yZXYueG1sRE/dasIwFL4f+A7hCLtb03mxSTXKGFVEOoa1D3Bojm1Z&#10;c1Ka2Ma3Xy4Gu/z4/rf7YHox0eg6ywpekxQEcW11x42C6np4WYNwHlljb5kUPMjBfrd42mKm7cwX&#10;mkrfiBjCLkMFrfdDJqWrWzLoEjsQR+5mR4M+wrGResQ5hptertL0TRrsODa0ONBnS/VPeTcK1mF1&#10;nM/f9/wS8kPDX1WRd1Wh1PMyfGxAeAr+X/znPmkF73F9/BJ/gN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SVo0cEAAADb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0F847703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71" o:spid="_x0000_s1077" style="position:absolute;left:557752;top:200611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ac1KwwAA&#10;ANsAAAAPAAAAZHJzL2Rvd25yZXYueG1sRI/RisIwFETfF/yHcAXf1lQfdqUaRaTKIsqi9gMuzbUt&#10;NjeliTb+vVkQ9nGYmTPMYhVMIx7Uudqygsk4AUFcWF1zqSC/bD9nIJxH1thYJgVPcrBaDj4WmGrb&#10;84keZ1+KCGGXooLK+zaV0hUVGXRj2xJH72o7gz7KrpS6wz7CTSOnSfIlDdYcFypsaVNRcTvfjYJZ&#10;mO76/e89O4VsW/IxP2R1flBqNAzrOQhPwf+H3+0freB7An9f4g+Qy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ac1K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67D66409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72" o:spid="_x0000_s1078" style="position:absolute;left:557752;top:2501873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1M9wwAA&#10;ANsAAAAPAAAAZHJzL2Rvd25yZXYueG1sRI/RasJAFETfC/2H5Qp9qxvzoBJdpZRYRCwlmg+4ZK9J&#10;MHs3ZFez/XtXKPRxmJkzzHobTCfuNLjWsoLZNAFBXFndcq2gPO/elyCcR9bYWSYFv+Rgu3l9WWOm&#10;7cgF3U++FhHCLkMFjfd9JqWrGjLoprYnjt7FDgZ9lEMt9YBjhJtOpkkylwZbjgsN9vTZUHU93YyC&#10;ZUi/xsPPLS9Cvqv5uzzmbXlU6m0SPlYgPAX/H/5r77WCRQrPL/EHyM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u1M9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26C8A515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73" o:spid="_x0000_s1079" style="position:absolute;left:557752;top:299763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9/amwwAA&#10;ANsAAAAPAAAAZHJzL2Rvd25yZXYueG1sRI/RasJAFETfC/7DcgXf6kaFVqKriESRYhE1H3DJXpNg&#10;9m7Irmb9+26h0MdhZs4wy3UwjXhS52rLCibjBARxYXXNpYL8unufg3AeWWNjmRS8yMF6NXhbYqpt&#10;z2d6XnwpIoRdigoq79tUSldUZNCNbUscvZvtDPoou1LqDvsIN42cJsmHNFhzXKiwpW1Fxf3yMArm&#10;Ybrvv06P7ByyXcnf+TGr86NSo2HYLEB4Cv4//Nc+aAWfM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9/am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7A71DB1C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74" o:spid="_x0000_s1080" style="position:absolute;left:557752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m7SwwAA&#10;ANsAAAAPAAAAZHJzL2Rvd25yZXYueG1sRI/RasJAFETfC/7DcgXf6kaRVqKriESRYhE1H3DJXpNg&#10;9m7Irmb9+26h0MdhZs4wy3UwjXhS52rLCibjBARxYXXNpYL8unufg3AeWWNjmRS8yMF6NXhbYqpt&#10;z2d6XnwpIoRdigoq79tUSldUZNCNbUscvZvtDPoou1LqDvsIN42cJsmHNFhzXKiwpW1Fxf3yMArm&#10;Ybrvv06P7ByyXcnf+TGr86NSo2HYLEB4Cv4//Nc+aAWfM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Hm7S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7CEFC21F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75" o:spid="_x0000_s1081" style="position:absolute;left:557752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UstJwwAA&#10;ANsAAAAPAAAAZHJzL2Rvd25yZXYueG1sRI/RasJAFETfC/7DcgXf6kbBVqKriESRYhE1H3DJXpNg&#10;9m7Irmb9+26h0MdhZs4wy3UwjXhS52rLCibjBARxYXXNpYL8unufg3AeWWNjmRS8yMF6NXhbYqpt&#10;z2d6XnwpIoRdigoq79tUSldUZNCNbUscvZvtDPoou1LqDvsIN42cJsmHNFhzXKiwpW1Fxf3yMArm&#10;Ybrvv06P7ByyXcnf+TGr86NSo2HYLEB4Cv4//Nc+aAWfM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UstJ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14F71055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76" o:spid="_x0000_s1082" style="position:absolute;left:557752;top:448725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FU+wwAA&#10;ANsAAAAPAAAAZHJzL2Rvd25yZXYueG1sRI/RisIwFETfF/yHcAXf1lQfXKlGEaki4rKo/YBLc22L&#10;zU1poo1/bxYW9nGYmTPMch1MI57Uudqygsk4AUFcWF1zqSC/7j7nIJxH1thYJgUvcrBeDT6WmGrb&#10;85meF1+KCGGXooLK+zaV0hUVGXRj2xJH72Y7gz7KrpS6wz7CTSOnSTKTBmuOCxW2tK2ouF8eRsE8&#10;TPf98eeRnUO2K/k7P2V1flJqNAybBQhPwf+H/9oHreBrBr9f4g+Qq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gFU+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653A4419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  <w:r>
        <w:tab/>
      </w:r>
      <w:r w:rsidR="009B0CE7" w:rsidRPr="009B0CE7">
        <w:rPr>
          <w:noProof/>
        </w:rPr>
        <mc:AlternateContent>
          <mc:Choice Requires="wpg">
            <w:drawing>
              <wp:inline distT="0" distB="0" distL="0" distR="0" wp14:anchorId="42D8630F" wp14:editId="025D140A">
                <wp:extent cx="457708" cy="2060007"/>
                <wp:effectExtent l="0" t="0" r="25400" b="22860"/>
                <wp:docPr id="3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" cy="2060007"/>
                          <a:chOff x="0" y="0"/>
                          <a:chExt cx="1014570" cy="4944073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456818" cy="4944073"/>
                            <a:chOff x="0" y="0"/>
                            <a:chExt cx="456818" cy="4944073"/>
                          </a:xfrm>
                        </wpg:grpSpPr>
                        <wps:wsp>
                          <wps:cNvPr id="33" name="Oval 33"/>
                          <wps:cNvSpPr/>
                          <wps:spPr>
                            <a:xfrm>
                              <a:off x="0" y="0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276040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0" y="501528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7D76EC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0" y="1003056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CDD82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0" y="150458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EBA7E9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0" y="2006112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6C058B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0" y="2501873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1A44FB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0" y="299763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6A7C27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0" y="349339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ACEA67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0" y="399032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007A66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0" y="448725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30DD0D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557752" y="0"/>
                            <a:ext cx="456818" cy="4944073"/>
                            <a:chOff x="557752" y="0"/>
                            <a:chExt cx="456818" cy="4944073"/>
                          </a:xfrm>
                        </wpg:grpSpPr>
                        <wps:wsp>
                          <wps:cNvPr id="44" name="Oval 44"/>
                          <wps:cNvSpPr/>
                          <wps:spPr>
                            <a:xfrm>
                              <a:off x="557752" y="0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4E271E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557752" y="501528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7AD736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557752" y="1003056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1B4849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557752" y="150458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B7057F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557752" y="2006112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59D27E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557752" y="2501873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0826AA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557752" y="299763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60E69E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557752" y="349339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04700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557752" y="399032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52472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557752" y="448725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5BBF2C" w14:textId="77777777" w:rsidR="009B0CE7" w:rsidRDefault="009B0CE7" w:rsidP="009B0CE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D8630F" id="_x0000_s1083" style="width:36.05pt;height:162.2pt;mso-position-horizontal-relative:char;mso-position-vertical-relative:line" coordsize="1014570,49440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">
                <v:group id="Group 32" o:spid="_x0000_s1084" style="position:absolute;width:456818;height:4944073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oval id="Oval 33" o:spid="_x0000_s1085" style="position:absolute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nU9mwgAA&#10;ANsAAAAPAAAAZHJzL2Rvd25yZXYueG1sRI/RisIwFETfF/yHcAXf1lSFRapRRKqIuCxqP+DSXNti&#10;c1OaaOPfm4WFfRxm5gyzXAfTiCd1rrasYDJOQBAXVtdcKsivu885COeRNTaWScGLHKxXg48lptr2&#10;fKbnxZciQtilqKDyvk2ldEVFBt3YtsTRu9nOoI+yK6XusI9w08hpknxJgzXHhQpb2lZU3C8Po2Ae&#10;pvv++PPIziHblfydn7I6Pyk1GobNAoSn4P/Df+2DVjCbwe+X+APk6g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dT2b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2C276040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34" o:spid="_x0000_s1086" style="position:absolute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NcSwwAA&#10;ANsAAAAPAAAAZHJzL2Rvd25yZXYueG1sRI/RasJAFETfC/7DcgXf6kYtRaKriESRYhE1H3DJXpNg&#10;9m7Irmb9+26h0MdhZs4wy3UwjXhS52rLCibjBARxYXXNpYL8unufg3AeWWNjmRS8yMF6NXhbYqpt&#10;z2d6XnwpIoRdigoq79tUSldUZNCNbUscvZvtDPoou1LqDvsIN42cJsmnNFhzXKiwpW1Fxf3yMArm&#10;Ybrvv06P7ByyXcnf+TGr86NSo2HYLEB4Cv4//Nc+aAWzD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dNcS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207D76EC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35" o:spid="_x0000_s1087" style="position:absolute;top:1003056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OHKJwwAA&#10;ANsAAAAPAAAAZHJzL2Rvd25yZXYueG1sRI/RasJAFETfC/7DcgXf6kalRaKriESRYhE1H3DJXpNg&#10;9m7Irmb9+26h0MdhZs4wy3UwjXhS52rLCibjBARxYXXNpYL8unufg3AeWWNjmRS8yMF6NXhbYqpt&#10;z2d6XnwpIoRdigoq79tUSldUZNCNbUscvZvtDPoou1LqDvsIN42cJsmnNFhzXKiwpW1Fxf3yMArm&#10;Ybrvv06P7ByyXcnf+TGr86NSo2HYLEB4Cv4//Nc+aAWzD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OHKJ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4D5CDD82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36" o:spid="_x0000_s1088" style="position:absolute;top:150458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uz+wgAA&#10;ANsAAAAPAAAAZHJzL2Rvd25yZXYueG1sRI/RisIwFETfF/yHcAXf1lQFkWoUkSoiLovaD7g017bY&#10;3JQm2vj3m4WFfRxm5gyz2gTTiBd1rrasYDJOQBAXVtdcKshv+88FCOeRNTaWScGbHGzWg48Vptr2&#10;fKHX1ZciQtilqKDyvk2ldEVFBt3YtsTRu9vOoI+yK6XusI9w08hpksylwZrjQoUt7SoqHtenUbAI&#10;00N/+n5ml5DtS/7Kz1mdn5UaDcN2CcJT8P/hv/ZRK5jN4fdL/A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vq7P7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74EBA7E9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37" o:spid="_x0000_s1089" style="position:absolute;top:200611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kllwwAA&#10;ANsAAAAPAAAAZHJzL2Rvd25yZXYueG1sRI/RasJAFETfC/7DcgXf6kaFVqKriESRYhE1H3DJXpNg&#10;9m7Irmb9+26h0MdhZs4wy3UwjXhS52rLCibjBARxYXXNpYL8unufg3AeWWNjmRS8yMF6NXhbYqpt&#10;z2d6XnwpIoRdigoq79tUSldUZNCNbUscvZvtDPoou1LqDvsIN42cJsmHNFhzXKiwpW1Fxf3yMArm&#10;Ybrvv06P7ByyXcnf+TGr86NSo2HYLEB4Cv4//Nc+aAWzT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pkll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776C058B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38" o:spid="_x0000_s1090" style="position:absolute;top:2501873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d0XwQAA&#10;ANsAAAAPAAAAZHJzL2Rvd25yZXYueG1sRE/dasIwFL4f+A7hCLtb0zkYUo0yRhWRjmHtAxyaY1vW&#10;nJQmtvHtl4vBLj++/+0+mF5MNLrOsoLXJAVBXFvdcaOguh5e1iCcR9bYWyYFD3Kw3y2etphpO/OF&#10;ptI3Ioawy1BB6/2QSenqlgy6xA7EkbvZ0aCPcGykHnGO4aaXqzR9lwY7jg0tDvTZUv1T3o2CdVgd&#10;5/P3Pb+E/NDwV1XkXVUo9bwMHxsQnoL/F/+5T1rBWxwbv8QfIH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TndF8EAAADb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391A44FB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39" o:spid="_x0000_s1091" style="position:absolute;top:299763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dXiMwwAA&#10;ANsAAAAPAAAAZHJzL2Rvd25yZXYueG1sRI/RasJAFETfC/7Dcgt9q5sqiKauIhKliCLRfMAle5sE&#10;s3dDdjXbv+8WCj4OM3OGWa6DacWDetdYVvAxTkAQl1Y3XCkorrv3OQjnkTW2lknBDzlYr0YvS0y1&#10;HTinx8VXIkLYpaig9r5LpXRlTQbd2HbE0fu2vUEfZV9J3eMQ4aaVkySZSYMNx4UaO9rWVN4ud6Ng&#10;Hib74XC+Z3nIdhWfimPWFEel3l7D5hOEp+Cf4f/2l1YwXcDfl/gD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dXiM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6F6A7C27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40" o:spid="_x0000_s1092" style="position:absolute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SaJswQAA&#10;ANsAAAAPAAAAZHJzL2Rvd25yZXYueG1sRE/dasIwFL4f+A7hCLtb08kYUo0yRhWRjmHtAxyaY1vW&#10;nJQmtvHtl4vBLj++/+0+mF5MNLrOsoLXJAVBXFvdcaOguh5e1iCcR9bYWyYFD3Kw3y2etphpO/OF&#10;ptI3Ioawy1BB6/2QSenqlgy6xA7EkbvZ0aCPcGykHnGO4aaXqzR9lwY7jg0tDvTZUv1T3o2CdVgd&#10;5/P3Pb+E/NDwV1XkXVUo9bwMHxsQnoL/F/+5T1rBW1wfv8QfIH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0mibMEAAADb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55ACEA67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41" o:spid="_x0000_s1093" style="position:absolute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Qf3wgAA&#10;ANsAAAAPAAAAZHJzL2Rvd25yZXYueG1sRI/RisIwFETfF/yHcAXf1lRZFqlGEamyiLKo/YBLc22L&#10;zU1poo1/bxaEfRxm5gyzWAXTiAd1rrasYDJOQBAXVtdcKsgv288ZCOeRNTaWScGTHKyWg48Fptr2&#10;fKLH2ZciQtilqKDyvk2ldEVFBt3YtsTRu9rOoI+yK6XusI9w08hpknxLgzXHhQpb2lRU3M53o2AW&#10;prt+/3vPTiHblnzMD1mdH5QaDcN6DsJT8P/hd/tHK/iawN+X+APk8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FB/f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2D007A66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42" o:spid="_x0000_s1094" style="position:absolute;top:448725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15mAwwAA&#10;ANsAAAAPAAAAZHJzL2Rvd25yZXYueG1sRI/RasJAFETfC/2H5Qp9qxuDiERXKSUWEUuJ5gMu2WsS&#10;zN4N2dVs/94VCn0cZuYMs94G04k7Da61rGA2TUAQV1a3XCsoz7v3JQjnkTV2lknBLznYbl5f1php&#10;O3JB95OvRYSwy1BB432fSemqhgy6qe2Jo3exg0Ef5VBLPeAY4aaTaZIspMGW40KDPX02VF1PN6Ng&#10;GdKv8fBzy4uQ72r+Lo95Wx6VepuEjxUIT8H/h//ae61gnsLzS/wBcvM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15mA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5230DD0D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Group 43" o:spid="_x0000_s1095" style="position:absolute;left:557752;width:456818;height:4944073" coordorigin="557752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oval id="Oval 44" o:spid="_x0000_s1096" style="position:absolute;left:55775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qRvwgAA&#10;ANsAAAAPAAAAZHJzL2Rvd25yZXYueG1sRI/RisIwFETfF/yHcAXf1lSRRapRRKqIuCxqP+DSXNti&#10;c1OaaOPfm4WFfRxm5gyzXAfTiCd1rrasYDJOQBAXVtdcKsivu885COeRNTaWScGLHKxXg48lptr2&#10;fKbnxZciQtilqKDyvk2ldEVFBt3YtsTRu9nOoI+yK6XusI9w08hpknxJgzXHhQpb2lZU3C8Po2Ae&#10;pvv++PPIziHblfydn7I6Pyk1GobNAoSn4P/Df+2DVjCbwe+X+APk6g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ypG/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204E271E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45" o:spid="_x0000_s1097" style="position:absolute;left:557752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gH0wwAA&#10;ANsAAAAPAAAAZHJzL2Rvd25yZXYueG1sRI/RasJAFETfC/7DcgXf6kaxRaKriESRYhE1H3DJXpNg&#10;9m7Irmb9+26h0MdhZs4wy3UwjXhS52rLCibjBARxYXXNpYL8unufg3AeWWNjmRS8yMF6NXhbYqpt&#10;z2d6XnwpIoRdigoq79tUSldUZNCNbUscvZvtDPoou1LqDvsIN42cJsmnNFhzXKiwpW1Fxf3yMArm&#10;Ybrvv06P7ByyXcnf+TGr86NSo2HYLEB4Cv4//Nc+aAWzD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PgH0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277AD736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46" o:spid="_x0000_s1098" style="position:absolute;left:557752;top:1003056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7J+DwgAA&#10;ANsAAAAPAAAAZHJzL2Rvd25yZXYueG1sRI/RisIwFETfF/yHcAXf1lQRkWoUkSoiLovaD7g017bY&#10;3JQm2vj3m4WFfRxm5gyz2gTTiBd1rrasYDJOQBAXVtdcKshv+88FCOeRNTaWScGbHGzWg48Vptr2&#10;fKHX1ZciQtilqKDyvk2ldEVFBt3YtsTRu9vOoI+yK6XusI9w08hpksylwZrjQoUt7SoqHtenUbAI&#10;00N/+n5ml5DtS/7Kz1mdn5UaDcN2CcJT8P/hv/ZRK5jN4fdL/A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sn4P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251B4849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47" o:spid="_x0000_s1099" style="position:absolute;left:557752;top:150458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DoYwwAA&#10;ANsAAAAPAAAAZHJzL2Rvd25yZXYueG1sRI/RasJAFETfC/7DcgXf6kaRVqKriESRYhE1H3DJXpNg&#10;9m7Irmb9+26h0MdhZs4wy3UwjXhS52rLCibjBARxYXXNpYL8unufg3AeWWNjmRS8yMF6NXhbYqpt&#10;z2d6XnwpIoRdigoq79tUSldUZNCNbUscvZvtDPoou1LqDvsIN42cJsmHNFhzXKiwpW1Fxf3yMArm&#10;Ybrvv06P7ByyXcnf+TGr86NSo2HYLEB4Cv4//Nc+aAWzT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oDoY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73B7057F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48" o:spid="_x0000_s1100" style="position:absolute;left:557752;top:200611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P65qwQAA&#10;ANsAAAAPAAAAZHJzL2Rvd25yZXYueG1sRE/dasIwFL4f+A7hCLtb08kYUo0yRhWRjmHtAxyaY1vW&#10;nJQmtvHtl4vBLj++/+0+mF5MNLrOsoLXJAVBXFvdcaOguh5e1iCcR9bYWyYFD3Kw3y2etphpO/OF&#10;ptI3Ioawy1BB6/2QSenqlgy6xA7EkbvZ0aCPcGykHnGO4aaXqzR9lwY7jg0tDvTZUv1T3o2CdVgd&#10;5/P3Pb+E/NDwV1XkXVUo9bwMHxsQnoL/F/+5T1rBWxwbv8QfIH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T+uasEAAADb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6859D27E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49" o:spid="_x0000_s1101" style="position:absolute;left:557752;top:2501873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cwvxwwAA&#10;ANsAAAAPAAAAZHJzL2Rvd25yZXYueG1sRI/RasJAFETfC/7Dcgt9q5uKiKauIhKliCLRfMAle5sE&#10;s3dDdjXbv+8WCj4OM3OGWa6DacWDetdYVvAxTkAQl1Y3XCkorrv3OQjnkTW2lknBDzlYr0YvS0y1&#10;HTinx8VXIkLYpaig9r5LpXRlTQbd2HbE0fu2vUEfZV9J3eMQ4aaVkySZSYMNx4UaO9rWVN4ud6Ng&#10;Hib74XC+Z3nIdhWfimPWFEel3l7D5hOEp+Cf4f/2l1YwXcDfl/gD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cwvx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1B0826AA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50" o:spid="_x0000_s1102" style="position:absolute;left:557752;top:299763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kDSxwQAA&#10;ANsAAAAPAAAAZHJzL2Rvd25yZXYueG1sRE/dasIwFL4f+A7hCLtb0wkbUo0yRhWRjmHtAxyaY1vW&#10;nJQmtvHtl4vBLj++/+0+mF5MNLrOsoLXJAVBXFvdcaOguh5e1iCcR9bYWyYFD3Kw3y2etphpO/OF&#10;ptI3Ioawy1BB6/2QSenqlgy6xA7EkbvZ0aCPcGykHnGO4aaXqzR9lwY7jg0tDvTZUv1T3o2CdVgd&#10;5/P3Pb+E/NDwV1XkXVUo9bwMHxsQnoL/F/+5T1rBW1wfv8QfIH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A0scEAAADb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3960E69E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51" o:spid="_x0000_s1103" style="position:absolute;left:557752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3JEqwgAA&#10;ANsAAAAPAAAAZHJzL2Rvd25yZXYueG1sRI/RisIwFETfF/yHcAXf1lRhF6lGEamyiLKo/YBLc22L&#10;zU1poo1/bxaEfRxm5gyzWAXTiAd1rrasYDJOQBAXVtdcKsgv288ZCOeRNTaWScGTHKyWg48Fptr2&#10;fKLH2ZciQtilqKDyvk2ldEVFBt3YtsTRu9rOoI+yK6XusI9w08hpknxLgzXHhQpb2lRU3M53o2AW&#10;prt+/3vPTiHblnzMD1mdH5QaDcN6DsJT8P/hd/tHK/iawN+X+APk8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ckSr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12E04700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52" o:spid="_x0000_s1104" style="position:absolute;left:557752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Dg9dwwAA&#10;ANsAAAAPAAAAZHJzL2Rvd25yZXYueG1sRI/RasJAFETfC/2H5Qp9qxsDikRXKSUWEUuJ5gMu2WsS&#10;zN4N2dVs/94VCn0cZuYMs94G04k7Da61rGA2TUAQV1a3XCsoz7v3JQjnkTV2lknBLznYbl5f1php&#10;O3JB95OvRYSwy1BB432fSemqhgy6qe2Jo3exg0Ef5VBLPeAY4aaTaZIspMGW40KDPX02VF1PN6Ng&#10;GdKv8fBzy4uQ72r+Lo95Wx6VepuEjxUIT8H/h//ae61gnsLzS/wBcvM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Dg9d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33352472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53" o:spid="_x0000_s1105" style="position:absolute;left:557752;top:448725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QqrGwwAA&#10;ANsAAAAPAAAAZHJzL2Rvd25yZXYueG1sRI/RasJAFETfC/7DcgXf6kalRaKriESRYhE1H3DJXpNg&#10;9m7Irmb9+26h0MdhZs4wy3UwjXhS52rLCibjBARxYXXNpYL8unufg3AeWWNjmRS8yMF6NXhbYqpt&#10;z2d6XnwpIoRdigoq79tUSldUZNCNbUscvZvtDPoou1LqDvsIN42cJsmnNFhzXKiwpW1Fxf3yMArm&#10;Ybrvv06P7ByyXcnf+TGr86NSo2HYLEB4Cv4//Nc+aAUfM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QqrG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335BBF2C" w14:textId="77777777" w:rsidR="009B0CE7" w:rsidRDefault="009B0CE7" w:rsidP="009B0CE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  <w:r w:rsidR="00B047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9301E" wp14:editId="6284FED0">
                <wp:simplePos x="0" y="0"/>
                <wp:positionH relativeFrom="page">
                  <wp:posOffset>457200</wp:posOffset>
                </wp:positionH>
                <wp:positionV relativeFrom="margin">
                  <wp:posOffset>0</wp:posOffset>
                </wp:positionV>
                <wp:extent cx="146304" cy="146304"/>
                <wp:effectExtent l="0" t="0" r="31750" b="31750"/>
                <wp:wrapThrough wrapText="bothSides">
                  <wp:wrapPolygon edited="0">
                    <wp:start x="0" y="21600"/>
                    <wp:lineTo x="22539" y="21600"/>
                    <wp:lineTo x="22539" y="2817"/>
                    <wp:lineTo x="15026" y="-939"/>
                    <wp:lineTo x="0" y="-939"/>
                    <wp:lineTo x="0" y="21600"/>
                  </wp:wrapPolygon>
                </wp:wrapThrough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304" cy="146304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CC92" id="L-Shape 3" o:spid="_x0000_s1026" style="position:absolute;margin-left:36pt;margin-top:0;width:11.5pt;height:11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coordsize="146304,1463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" path="m0,0l73152,,73152,73152,146304,73152,146304,146304,,146304,,0xe" fillcolor="black [3200]" strokecolor="black [1600]" strokeweight="1pt">
                <v:stroke joinstyle="miter"/>
                <v:path arrowok="t" o:connecttype="custom" o:connectlocs="0,0;73152,0;73152,73152;146304,73152;146304,146304;0,146304;0,0" o:connectangles="0,0,0,0,0,0,0"/>
                <w10:wrap type="through" anchorx="page" anchory="margin"/>
              </v:shape>
            </w:pict>
          </mc:Fallback>
        </mc:AlternateContent>
      </w:r>
      <w:r w:rsidR="00B047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161BC" wp14:editId="45FFD4C1">
                <wp:simplePos x="0" y="0"/>
                <wp:positionH relativeFrom="rightMargin">
                  <wp:posOffset>539750</wp:posOffset>
                </wp:positionH>
                <wp:positionV relativeFrom="bottomMargin">
                  <wp:posOffset>0</wp:posOffset>
                </wp:positionV>
                <wp:extent cx="146304" cy="146304"/>
                <wp:effectExtent l="0" t="0" r="31750" b="31750"/>
                <wp:wrapThrough wrapText="bothSides">
                  <wp:wrapPolygon edited="0">
                    <wp:start x="21600" y="3757"/>
                    <wp:lineTo x="10330" y="0"/>
                    <wp:lineTo x="-939" y="0"/>
                    <wp:lineTo x="-939" y="22539"/>
                    <wp:lineTo x="21600" y="22539"/>
                    <wp:lineTo x="21600" y="3757"/>
                  </wp:wrapPolygon>
                </wp:wrapThrough>
                <wp:docPr id="4" name="L-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304" cy="146304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A1DC" id="L-Shape 4" o:spid="_x0000_s1026" style="position:absolute;margin-left:42.5pt;margin-top:0;width:11.5pt;height:11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coordsize="146304,1463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" path="m0,0l73152,,73152,73152,146304,73152,146304,146304,,146304,,0xe" fillcolor="black [3200]" strokecolor="black [1600]" strokeweight="1pt">
                <v:stroke joinstyle="miter"/>
                <v:path arrowok="t" o:connecttype="custom" o:connectlocs="0,0;73152,0;73152,73152;146304,73152;146304,146304;0,146304;0,0" o:connectangles="0,0,0,0,0,0,0"/>
                <w10:wrap type="through" anchorx="margin" anchory="margin"/>
              </v:shape>
            </w:pict>
          </mc:Fallback>
        </mc:AlternateContent>
      </w:r>
      <w:r w:rsidR="00B047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FBEA0" wp14:editId="22AC38BE">
                <wp:simplePos x="0" y="0"/>
                <wp:positionH relativeFrom="margin">
                  <wp:posOffset>-685800</wp:posOffset>
                </wp:positionH>
                <wp:positionV relativeFrom="bottomMargin">
                  <wp:posOffset>0</wp:posOffset>
                </wp:positionV>
                <wp:extent cx="146304" cy="146304"/>
                <wp:effectExtent l="0" t="0" r="31750" b="31750"/>
                <wp:wrapThrough wrapText="bothSides">
                  <wp:wrapPolygon edited="0">
                    <wp:start x="0" y="0"/>
                    <wp:lineTo x="0" y="22539"/>
                    <wp:lineTo x="22539" y="22539"/>
                    <wp:lineTo x="22539" y="11270"/>
                    <wp:lineTo x="18783" y="0"/>
                    <wp:lineTo x="0" y="0"/>
                  </wp:wrapPolygon>
                </wp:wrapThrough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146304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8DBD" id="L-Shape 2" o:spid="_x0000_s1026" style="position:absolute;margin-left:-54pt;margin-top:0;width:11.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coordsize="146304,1463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" path="m0,0l73152,,73152,73152,146304,73152,146304,146304,,146304,,0xe" fillcolor="black [3200]" strokecolor="black [1600]" strokeweight="1pt">
                <v:stroke joinstyle="miter"/>
                <v:path arrowok="t" o:connecttype="custom" o:connectlocs="0,0;73152,0;73152,73152;146304,73152;146304,146304;0,146304;0,0" o:connectangles="0,0,0,0,0,0,0"/>
                <w10:wrap type="through" anchorx="margin" anchory="margin"/>
              </v:shape>
            </w:pict>
          </mc:Fallback>
        </mc:AlternateContent>
      </w:r>
      <w:r>
        <w:tab/>
      </w:r>
      <w:r w:rsidRPr="009B0CE7">
        <w:rPr>
          <w:noProof/>
        </w:rPr>
        <mc:AlternateContent>
          <mc:Choice Requires="wpg">
            <w:drawing>
              <wp:inline distT="0" distB="0" distL="0" distR="0" wp14:anchorId="28CD3AEE" wp14:editId="645A84B1">
                <wp:extent cx="457708" cy="2060007"/>
                <wp:effectExtent l="0" t="0" r="25400" b="22860"/>
                <wp:docPr id="7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" cy="2060007"/>
                          <a:chOff x="0" y="0"/>
                          <a:chExt cx="1014570" cy="4944073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456818" cy="4944073"/>
                            <a:chOff x="0" y="0"/>
                            <a:chExt cx="456818" cy="4944073"/>
                          </a:xfrm>
                        </wpg:grpSpPr>
                        <wps:wsp>
                          <wps:cNvPr id="79" name="Oval 79"/>
                          <wps:cNvSpPr/>
                          <wps:spPr>
                            <a:xfrm>
                              <a:off x="0" y="0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A70D7D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0" y="501528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2B190C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0" y="1003056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8A79E3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0" y="150458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E39B3A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0" y="2006112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855014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0" y="2501873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F5096A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0" y="299763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0ECC73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0" y="349339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FD3C7F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0" y="399032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30B9CF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0" y="448725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3D0B5E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557752" y="0"/>
                            <a:ext cx="456818" cy="4944073"/>
                            <a:chOff x="557752" y="0"/>
                            <a:chExt cx="456818" cy="4944073"/>
                          </a:xfrm>
                        </wpg:grpSpPr>
                        <wps:wsp>
                          <wps:cNvPr id="90" name="Oval 90"/>
                          <wps:cNvSpPr/>
                          <wps:spPr>
                            <a:xfrm>
                              <a:off x="557752" y="0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217B0B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557752" y="501528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A99B5E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557752" y="1003056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818E71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557752" y="150458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DF98E1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557752" y="2006112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601B34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557752" y="2501873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0F678D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557752" y="299763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9FA3A2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557752" y="349339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BA64D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557752" y="399032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73EDEE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557752" y="448725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7BCB4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8CD3AEE" id="_x0000_s1106" style="width:36.05pt;height:162.2pt;mso-position-horizontal-relative:char;mso-position-vertical-relative:line" coordsize="1014570,49440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">
                <v:group id="Group 78" o:spid="_x0000_s1107" style="position:absolute;width:456818;height:4944073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<v:oval id="Oval 79" o:spid="_x0000_s1108" style="position:absolute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H8FMxAAA&#10;ANsAAAAPAAAAZHJzL2Rvd25yZXYueG1sRI/dasJAFITvC77Dcgq9q5t64U/qKiJRiigSzQMcsqdJ&#10;MHs2ZFezfftuoeDlMDPfMMt1MK14UO8aywo+xgkI4tLqhisFxXX3PgfhPLLG1jIp+CEH69XoZYmp&#10;tgPn9Lj4SkQIuxQV1N53qZSurMmgG9uOOHrftjfoo+wrqXscIty0cpIkU2mw4bhQY0fbmsrb5W4U&#10;zMNkPxzO9ywP2a7iU3HMmuKo1Ntr2HyC8BT8M/zf/tIKZgv4+xJ/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B/BTMQAAADb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15A70D7D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80" o:spid="_x0000_s1109" style="position:absolute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8Bj2wAAA&#10;ANsAAAAPAAAAZHJzL2Rvd25yZXYueG1sRE/NasJAEL4X+g7LCL3VjR6KpK4iEouIRbR5gCE7JsHs&#10;bMiuZvv2nUPB48f3v1wn16kHDaH1bGA2zUARV962XBsof3bvC1AhIlvsPJOBXwqwXr2+LDG3fuQz&#10;PS6xVhLCIUcDTYx9rnWoGnIYpr4nFu7qB4dR4FBrO+Ao4a7T8yz70A5bloYGe9o2VN0ud2dgkeZf&#10;4+F0L86p2NX8XR6Ltjwa8zZJm09QkVJ8iv/deys+WS9f5Afo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8Bj2wAAAANsAAAAPAAAAAAAAAAAAAAAAAJcCAABkcnMvZG93bnJl&#10;di54bWxQSwUGAAAAAAQABAD1AAAAhAMAAAAA&#10;" filled="f" strokecolor="black [3213]" strokeweight="1pt">
                    <v:stroke joinstyle="miter"/>
                    <v:textbox inset="0,0,0,0">
                      <w:txbxContent>
                        <w:p w14:paraId="2B2B190C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81" o:spid="_x0000_s1110" style="position:absolute;top:1003056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vL1twgAA&#10;ANsAAAAPAAAAZHJzL2Rvd25yZXYueG1sRI/RisIwFETfhf2HcBd801QfRKpRROqyiLJY+wGX5m5b&#10;trkpTbTx740g7OMwc2aY9TaYVtypd41lBbNpAoK4tLrhSkFxPUyWIJxH1thaJgUPcrDdfIzWmGo7&#10;8IXuua9ELGGXooLa+y6V0pU1GXRT2xFH79f2Bn2UfSV1j0MsN62cJ8lCGmw4LtTY0b6m8i+/GQXL&#10;MP8ajj+37BKyQ8Xn4pQ1xUmp8WfYrUB4Cv4//Ka/deRm8PoSf4D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8vW3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778A79E3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82" o:spid="_x0000_s1111" style="position:absolute;top:150458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biMawgAA&#10;ANsAAAAPAAAAZHJzL2Rvd25yZXYueG1sRI/RisIwFETfF/yHcAXf1tQ+LFKNIlJFFhdR+wGX5toW&#10;m5vSRBv/frOw4OMwc2aY5TqYVjypd41lBbNpAoK4tLrhSkFx3X3OQTiPrLG1TApe5GC9Gn0sMdN2&#10;4DM9L74SsYRdhgpq77tMSlfWZNBNbUccvZvtDfoo+0rqHodYblqZJsmXNNhwXKixo21N5f3yMArm&#10;Id0P36dHfg75ruKf4pg3xVGpyThsFiA8Bf8O/9MHHbkU/r7EHy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duIxr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54E39B3A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83" o:spid="_x0000_s1112" style="position:absolute;top:200611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IoaBwgAA&#10;ANsAAAAPAAAAZHJzL2Rvd25yZXYueG1sRI/RisIwFETfhf2HcBf2TdNVEKlGEamLLIqo/YBLc22L&#10;zU1pos3+/UYQfBxmzgyzWAXTiAd1rras4HuUgCAurK65VJBftsMZCOeRNTaWScEfOVgtPwYLTLXt&#10;+USPsy9FLGGXooLK+zaV0hUVGXQj2xJH72o7gz7KrpS6wz6Wm0aOk2QqDdYcFypsaVNRcTvfjYJZ&#10;GP/0v8d7dgrZtuRDvs/qfK/U12dYz0F4Cv4dftE7HbkJPL/EHy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ihoH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7C855014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84" o:spid="_x0000_s1113" style="position:absolute;top:2501873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yx71wgAA&#10;ANsAAAAPAAAAZHJzL2Rvd25yZXYueG1sRI/RisIwFETfhf2HcBf2TdMVEalGEamLLIqo/YBLc22L&#10;zU1pos3+/UYQfBxmzgyzWAXTiAd1rras4HuUgCAurK65VJBftsMZCOeRNTaWScEfOVgtPwYLTLXt&#10;+USPsy9FLGGXooLK+zaV0hUVGXQj2xJH72o7gz7KrpS6wz6Wm0aOk2QqDdYcFypsaVNRcTvfjYJZ&#10;GP/0v8d7dgrZtuRDvs/qfK/U12dYz0F4Cv4dftE7HbkJPL/EHy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LHvX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2CF5096A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85" o:spid="_x0000_s1114" style="position:absolute;top:299763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h7tuwgAA&#10;ANsAAAAPAAAAZHJzL2Rvd25yZXYueG1sRI/RisIwFETfhf2HcBf2TdMVFKlGEamLLIqo/YBLc22L&#10;zU1pos3+/UYQfBxmzgyzWAXTiAd1rras4HuUgCAurK65VJBftsMZCOeRNTaWScEfOVgtPwYLTLXt&#10;+USPsy9FLGGXooLK+zaV0hUVGXQj2xJH72o7gz7KrpS6wz6Wm0aOk2QqDdYcFypsaVNRcTvfjYJZ&#10;GP/0v8d7dgrZtuRDvs/qfK/U12dYz0F4Cv4dftE7HbkJPL/EHy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Hu27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200ECC73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86" o:spid="_x0000_s1115" style="position:absolute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SUZwwAA&#10;ANsAAAAPAAAAZHJzL2Rvd25yZXYueG1sRI/BasMwEETvhfyD2EBvjRwfQnAjm1LsUEpKSeoPWKyN&#10;bWKtjKXE6t9HgUKPw8ybYXZFMIO40eR6ywrWqwQEcWN1z62C+qd62YJwHlnjYJkU/JKDIl887TDT&#10;duYj3U6+FbGEXYYKOu/HTErXdGTQrexIHL2znQz6KKdW6gnnWG4GmSbJRhrsOS50ONJ7R83ldDUK&#10;tiHdz5/f1/IYyqrlr/pQ9vVBqedleHsF4Sn4//Af/aEjt4HHl/gDZH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VSUZ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36FD3C7F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87" o:spid="_x0000_s1116" style="position:absolute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GYCCwgAA&#10;ANsAAAAPAAAAZHJzL2Rvd25yZXYueG1sRI/RisIwFETfhf2HcBf2TdP1QaUaRaQusiii9gMuzbUt&#10;NjeliTb79xtB8HGYOTPMYhVMIx7Uudqygu9RAoK4sLrmUkF+2Q5nIJxH1thYJgV/5GC1/BgsMNW2&#10;5xM9zr4UsYRdigoq79tUSldUZNCNbEscvavtDPoou1LqDvtYbho5TpKJNFhzXKiwpU1Fxe18Nwpm&#10;YfzT/x7v2Slk25IP+T6r871SX59hPQfhKfh3+EXvdOSm8PwSf4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cZgILCAAAA2w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1530B9CF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88" o:spid="_x0000_s1117" style="position:absolute;top:448725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hTwwAAA&#10;ANsAAAAPAAAAZHJzL2Rvd25yZXYueG1sRE/NasJAEL4X+g7LCL3VjR6KpK4iEouIRbR5gCE7JsHs&#10;bMiuZvv2nUPB48f3v1wn16kHDaH1bGA2zUARV962XBsof3bvC1AhIlvsPJOBXwqwXr2+LDG3fuQz&#10;PS6xVhLCIUcDTYx9rnWoGnIYpr4nFu7qB4dR4FBrO+Ao4a7T8yz70A5bloYGe9o2VN0ud2dgkeZf&#10;4+F0L86p2NX8XR6Ltjwa8zZJm09QkVJ8iv/deys+GStf5Afo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2hhTwwAAAANsAAAAPAAAAAAAAAAAAAAAAAJcCAABkcnMvZG93bnJl&#10;di54bWxQSwUGAAAAAAQABAD1AAAAhAMAAAAA&#10;" filled="f" strokecolor="black [3213]" strokeweight="1pt">
                    <v:stroke joinstyle="miter"/>
                    <v:textbox inset="0,0,0,0">
                      <w:txbxContent>
                        <w:p w14:paraId="1B3D0B5E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Group 89" o:spid="_x0000_s1118" style="position:absolute;left:557752;width:456818;height:4944073" coordorigin="557752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<v:oval id="Oval 90" o:spid="_x0000_s1119" style="position:absolute;left:55775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Y4rwQAA&#10;ANsAAAAPAAAAZHJzL2Rvd25yZXYueG1sRE/dasIwFL4f+A7hCLtb03kxumqUMaqIOIa1D3Bojm1Z&#10;c1Ka2Ma3Xy4Gu/z4/je7YHox0eg6ywpekxQEcW11x42C6rp/yUA4j6yxt0wKHuRgt108bTDXduYL&#10;TaVvRAxhl6OC1vshl9LVLRl0iR2II3ezo0Ef4dhIPeIcw00vV2n6Jg12HBtaHOizpfqnvBsFWVgd&#10;5tP3vbiEYt/wV3Uuuuqs1PMyfKxBeAr+X/znPmoF73F9/BJ/gNz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SmOK8EAAADb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16217B0B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91" o:spid="_x0000_s1120" style="position:absolute;left:557752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SuwwwAA&#10;ANsAAAAPAAAAZHJzL2Rvd25yZXYueG1sRI/RisIwFETfF/yHcAXf1lQfFrcaRaTKIsqi9gMuzbUt&#10;NjeliTb+vVlY8HGYmTPMYhVMIx7Uudqygsk4AUFcWF1zqSC/bD9nIJxH1thYJgVPcrBaDj4WmGrb&#10;84keZ1+KCGGXooLK+zaV0hUVGXRj2xJH72o7gz7KrpS6wz7CTSOnSfIlDdYcFypsaVNRcTvfjYJZ&#10;mO76/e89O4VsW/IxP2R1flBqNAzrOQhPwb/D/+0freB7An9f4g+Qy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ZSuw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6DA99B5E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92" o:spid="_x0000_s1121" style="position:absolute;left:557752;top:1003056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7XHwwAA&#10;ANsAAAAPAAAAZHJzL2Rvd25yZXYueG1sRI/RasJAFETfC/2H5Qp9qxvzIDa6SimxiFhKNB9wyV6T&#10;YPZuyK5m+/euIPRxmJkzzGoTTCduNLjWsoLZNAFBXFndcq2gPG3fFyCcR9bYWSYFf+Rgs359WWGm&#10;7cgF3Y6+FhHCLkMFjfd9JqWrGjLoprYnjt7ZDgZ9lEMt9YBjhJtOpkkylwZbjgsN9vTVUHU5Xo2C&#10;RUi/x/3vNS9Cvq35pzzkbXlQ6m0SPpcgPAX/H362d1rBRwqPL/EHyP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t7XH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6E818E71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93" o:spid="_x0000_s1122" style="position:absolute;left:557752;top:150458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+xBcwwAA&#10;ANsAAAAPAAAAZHJzL2Rvd25yZXYueG1sRI/RasJAFETfC/7Dcgt9q5sqiKauIhKliCLRfMAle5sE&#10;s3dDdjXbv+8WCj4OM3OGWa6DacWDetdYVvAxTkAQl1Y3XCkorrv3OQjnkTW2lknBDzlYr0YvS0y1&#10;HTinx8VXIkLYpaig9r5LpXRlTQbd2HbE0fu2vUEfZV9J3eMQ4aaVkySZSYMNx4UaO9rWVN4ud6Ng&#10;Hib74XC+Z3nIdhWfimPWFEel3l7D5hOEp+Cf4f/2l1awmMLfl/gD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+xBc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3FDF98E1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94" o:spid="_x0000_s1123" style="position:absolute;left:557752;top:200611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EogowwAA&#10;ANsAAAAPAAAAZHJzL2Rvd25yZXYueG1sRI/RasJAFETfC/7Dcgt9q5uKiKauIhKliCLRfMAle5sE&#10;s3dDdjXbv+8WCj4OM3OGWa6DacWDetdYVvAxTkAQl1Y3XCkorrv3OQjnkTW2lknBDzlYr0YvS0y1&#10;HTinx8VXIkLYpaig9r5LpXRlTQbd2HbE0fu2vUEfZV9J3eMQ4aaVkySZSYMNx4UaO9rWVN4ud6Ng&#10;Hib74XC+Z3nIdhWfimPWFEel3l7D5hOEp+Cf4f/2l1awmMLfl/gD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Eogo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04601B34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95" o:spid="_x0000_s1124" style="position:absolute;left:557752;top:2501873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Xi2zwwAA&#10;ANsAAAAPAAAAZHJzL2Rvd25yZXYueG1sRI/RasJAFETfC/7Dcgt9q5sKiqauIhKliCLRfMAle5sE&#10;s3dDdjXbv+8WCj4OM3OGWa6DacWDetdYVvAxTkAQl1Y3XCkorrv3OQjnkTW2lknBDzlYr0YvS0y1&#10;HTinx8VXIkLYpaig9r5LpXRlTQbd2HbE0fu2vUEfZV9J3eMQ4aaVkySZSYMNx4UaO9rWVN4ud6Ng&#10;Hib74XC+Z3nIdhWfimPWFEel3l7D5hOEp+Cf4f/2l1awmMLfl/gD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Xi2z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040F678D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96" o:spid="_x0000_s1125" style="position:absolute;left:557752;top:299763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jLPEwwAA&#10;ANsAAAAPAAAAZHJzL2Rvd25yZXYueG1sRI/RisIwFETfF/yHcAXf1lQfxK1GEaki4rKo/YBLc22L&#10;zU1poo1/bxYW9nGYmTPMch1MI57Uudqygsk4AUFcWF1zqSC/7j7nIJxH1thYJgUvcrBeDT6WmGrb&#10;85meF1+KCGGXooLK+zaV0hUVGXRj2xJH72Y7gz7KrpS6wz7CTSOnSTKTBmuOCxW2tK2ouF8eRsE8&#10;TPf98eeRnUO2K/k7P2V1flJqNAybBQhPwf+H/9oHreBrBr9f4g+Qq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jLPE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619FA3A2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97" o:spid="_x0000_s1126" style="position:absolute;left:557752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wBZfxAAA&#10;ANsAAAAPAAAAZHJzL2Rvd25yZXYueG1sRI/dasJAFITvC77Dcgq9q5t64U/qKiJRiigSzQMcsqdJ&#10;MHs2ZFezfftuoeDlMDPfMMt1MK14UO8aywo+xgkI4tLqhisFxXX3PgfhPLLG1jIp+CEH69XoZYmp&#10;tgPn9Lj4SkQIuxQV1N53qZSurMmgG9uOOHrftjfoo+wrqXscIty0cpIkU2mw4bhQY0fbmsrb5W4U&#10;zMNkPxzO9ywP2a7iU3HMmuKo1Ntr2HyC8BT8M/zf/tIKFjP4+xJ/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sAWX8QAAADb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1A2BA64D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98" o:spid="_x0000_s1127" style="position:absolute;left:557752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X4ItwQAA&#10;ANsAAAAPAAAAZHJzL2Rvd25yZXYueG1sRE/dasIwFL4f+A7hCLtb03kxumqUMaqIOIa1D3Bojm1Z&#10;c1Ka2Ma3Xy4Gu/z4/je7YHox0eg6ywpekxQEcW11x42C6rp/yUA4j6yxt0wKHuRgt108bTDXduYL&#10;TaVvRAxhl6OC1vshl9LVLRl0iR2II3ezo0Ef4dhIPeIcw00vV2n6Jg12HBtaHOizpfqnvBsFWVgd&#10;5tP3vbiEYt/wV3Uuuuqs1PMyfKxBeAr+X/znPmoF73Fs/BJ/gNz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1+CLcEAAADb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2E73EDEE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99" o:spid="_x0000_s1128" style="position:absolute;left:557752;top:448725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ye2wwAA&#10;ANsAAAAPAAAAZHJzL2Rvd25yZXYueG1sRI/RisIwFETfF/yHcAXf1lQfRKtRRKqIuCxqP+DSXNti&#10;c1OaaOPfbxYW9nGYmTPMahNMI17Uudqygsk4AUFcWF1zqSC/7T/nIJxH1thYJgVvcrBZDz5WmGrb&#10;84VeV1+KCGGXooLK+zaV0hUVGXRj2xJH7247gz7KrpS6wz7CTSOnSTKTBmuOCxW2tKuoeFyfRsE8&#10;TA/96fuZXUK2L/krP2d1flZqNAzbJQhPwf+H/9pHrWCxgN8v8QfI9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ye2wwAAANs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0F37BCB4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  <w:r>
        <w:tab/>
      </w:r>
      <w:r w:rsidRPr="009B0CE7">
        <w:rPr>
          <w:noProof/>
        </w:rPr>
        <mc:AlternateContent>
          <mc:Choice Requires="wpg">
            <w:drawing>
              <wp:inline distT="0" distB="0" distL="0" distR="0" wp14:anchorId="2C38C0CE" wp14:editId="18495DDA">
                <wp:extent cx="457708" cy="2060007"/>
                <wp:effectExtent l="0" t="0" r="25400" b="22860"/>
                <wp:docPr id="10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" cy="2060007"/>
                          <a:chOff x="0" y="0"/>
                          <a:chExt cx="1014570" cy="4944073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456818" cy="4944073"/>
                            <a:chOff x="0" y="0"/>
                            <a:chExt cx="456818" cy="4944073"/>
                          </a:xfrm>
                        </wpg:grpSpPr>
                        <wps:wsp>
                          <wps:cNvPr id="102" name="Oval 102"/>
                          <wps:cNvSpPr/>
                          <wps:spPr>
                            <a:xfrm>
                              <a:off x="0" y="0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BFAD8B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0" y="501528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3F6CF9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0" y="1003056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E66BCC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0" y="150458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F7E205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0" y="2006112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676953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0" y="2501873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DAE45C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0" y="299763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1C318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Oval 109"/>
                          <wps:cNvSpPr/>
                          <wps:spPr>
                            <a:xfrm>
                              <a:off x="0" y="349339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D02723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Oval 110"/>
                          <wps:cNvSpPr/>
                          <wps:spPr>
                            <a:xfrm>
                              <a:off x="0" y="399032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98D1A0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Oval 111"/>
                          <wps:cNvSpPr/>
                          <wps:spPr>
                            <a:xfrm>
                              <a:off x="0" y="448725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78A90E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557752" y="0"/>
                            <a:ext cx="456818" cy="4944073"/>
                            <a:chOff x="557752" y="0"/>
                            <a:chExt cx="456818" cy="4944073"/>
                          </a:xfrm>
                        </wpg:grpSpPr>
                        <wps:wsp>
                          <wps:cNvPr id="113" name="Oval 113"/>
                          <wps:cNvSpPr/>
                          <wps:spPr>
                            <a:xfrm>
                              <a:off x="557752" y="0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9D59AF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557752" y="501528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4AADC9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557752" y="1003056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A465B9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>
                              <a:off x="557752" y="150458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786D0C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557752" y="2006112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D889D4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Oval 118"/>
                          <wps:cNvSpPr/>
                          <wps:spPr>
                            <a:xfrm>
                              <a:off x="557752" y="2501873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6D9A5D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Oval 119"/>
                          <wps:cNvSpPr/>
                          <wps:spPr>
                            <a:xfrm>
                              <a:off x="557752" y="299763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34A2D5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Oval 120"/>
                          <wps:cNvSpPr/>
                          <wps:spPr>
                            <a:xfrm>
                              <a:off x="557752" y="349339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7E64C8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Oval 121"/>
                          <wps:cNvSpPr/>
                          <wps:spPr>
                            <a:xfrm>
                              <a:off x="557752" y="399032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4E953E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557752" y="448725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1DB35C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38C0CE" id="_x0000_s1129" style="width:36.05pt;height:162.2pt;mso-position-horizontal-relative:char;mso-position-vertical-relative:line" coordsize="1014570,49440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">
                <v:group id="Group 101" o:spid="_x0000_s1130" style="position:absolute;width:456818;height:4944073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oval id="Oval 102" o:spid="_x0000_s1131" style="position:absolute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sMjwQAA&#10;ANwAAAAPAAAAZHJzL2Rvd25yZXYueG1sRE/NisIwEL4v+A5hBG9rag+LVKOIVJHFRdQ+wNCMbbGZ&#10;lCba+PabhQVv8/H9znIdTCue1LvGsoLZNAFBXFrdcKWguO4+5yCcR9bYWiYFL3KwXo0+lphpO/CZ&#10;nhdfiRjCLkMFtfddJqUrazLoprYjjtzN9gZ9hH0ldY9DDDetTJPkSxpsODbU2NG2pvJ+eRgF85Du&#10;h+/TIz+HfFfxT3HMm+Ko1GQcNgsQnoJ/i//dBx3nJyn8PRMvkK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urDI8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47BFAD8B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103" o:spid="_x0000_s1132" style="position:absolute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ma4wgAA&#10;ANwAAAAPAAAAZHJzL2Rvd25yZXYueG1sRE/dasIwFL4f+A7hCN7NVAejdEYZo8qQjqHrAxyas7as&#10;OSlN2sa3N4PB7s7H93t2h2A6MdHgWssKNusEBHFldcu1gvLr+JiCcB5ZY2eZFNzIwWG/eNhhpu3M&#10;F5quvhYxhF2GChrv+0xKVzVk0K1tTxy5bzsY9BEOtdQDzjHcdHKbJM/SYMuxocGe3hqqfq6jUZCG&#10;7Wk+f475JeTHmj/KIm/LQqnVMry+gPAU/L/4z/2u4/zkCX6fiRfI/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GmZrj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603F6CF9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04" o:spid="_x0000_s1133" style="position:absolute;top:1003056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T/7MwgAA&#10;ANwAAAAPAAAAZHJzL2Rvd25yZXYueG1sRE/dasIwFL4f+A7hCN7NVBmjdEYZo8qQjqHrAxyas7as&#10;OSlN2sa3N4PB7s7H93t2h2A6MdHgWssKNusEBHFldcu1gvLr+JiCcB5ZY2eZFNzIwWG/eNhhpu3M&#10;F5quvhYxhF2GChrv+0xKVzVk0K1tTxy5bzsY9BEOtdQDzjHcdHKbJM/SYMuxocGe3hqqfq6jUZCG&#10;7Wk+f475JeTHmj/KIm/LQqnVMry+gPAU/L/4z/2u4/zkCX6fiRfI/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5P/sz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6BE66BCC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05" o:spid="_x0000_s1134" style="position:absolute;top:150458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A1tXwgAA&#10;ANwAAAAPAAAAZHJzL2Rvd25yZXYueG1sRE/dasIwFL4f+A7hCN7NVGGjdEYZo8qQjqHrAxyas7as&#10;OSlN2sa3N4PB7s7H93t2h2A6MdHgWssKNusEBHFldcu1gvLr+JiCcB5ZY2eZFNzIwWG/eNhhpu3M&#10;F5quvhYxhF2GChrv+0xKVzVk0K1tTxy5bzsY9BEOtdQDzjHcdHKbJM/SYMuxocGe3hqqfq6jUZCG&#10;7Wk+f475JeTHmj/KIm/LQqnVMry+gPAU/L/4z/2u4/zkCX6fiRfI/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DW1f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1AF7E205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06" o:spid="_x0000_s1135" style="position:absolute;top:200611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0cUgwgAA&#10;ANwAAAAPAAAAZHJzL2Rvd25yZXYueG1sRE/NasJAEL4XfIdlhN7qxhxEUjehlERKsRRtHmDIjkkw&#10;Oxuyq9m+vSsUepuP73d2RTCDuNHkessK1qsEBHFjdc+tgvqnetmCcB5Z42CZFPySgyJfPO0w03bm&#10;I91OvhUxhF2GCjrvx0xK13Rk0K3sSBy5s50M+ginVuoJ5xhuBpkmyUYa7Dk2dDjSe0fN5XQ1CrYh&#10;3c+f39fyGMqq5a/6UPb1QannZXh7BeEp+H/xn/tDx/nJBh7PxAtkf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RxSD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3C676953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07" o:spid="_x0000_s1136" style="position:absolute;top:2501873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WC7wwAA&#10;ANwAAAAPAAAAZHJzL2Rvd25yZXYueG1sRE9LasMwEN0XcgcxgewaOVm0xo0SSnFCCS4lqQ8wWFPb&#10;1BoZS7aV20eFQnfzeN/ZHYLpxESDay0r2KwTEMSV1S3XCsqv42MKwnlkjZ1lUnAjB4f94mGHmbYz&#10;X2i6+lrEEHYZKmi87zMpXdWQQbe2PXHkvu1g0Ec41FIPOMdw08ltkjxJgy3HhgZ7emuo+rmORkEa&#10;tqf5/Dnml5Afa/4oi7wtC6VWy/D6AsJT8P/iP/e7jvOTZ/h9Jl4g9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nWC7wwAAANw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4FDAE45C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108" o:spid="_x0000_s1137" style="position:absolute;top:299763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AvTJxAAA&#10;ANwAAAAPAAAAZHJzL2Rvd25yZXYueG1sRI9Ba8JAEIXvhf6HZYTe6kYPRVJXEYlFxCLa/IAhOybB&#10;7GzIrmb77zuHgrcZ3pv3vlmuk+vUg4bQejYwm2agiCtvW64NlD+79wWoEJEtdp7JwC8FWK9eX5aY&#10;Wz/ymR6XWCsJ4ZCjgSbGPtc6VA05DFPfE4t29YPDKOtQazvgKOGu0/Ms+9AOW5aGBnvaNlTdLndn&#10;YJHmX+PhdC/OqdjV/F0ei7Y8GvM2SZtPUJFSfJr/r/dW8DOhlWdkAr3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wL0ycQAAADcAAAADwAAAAAAAAAAAAAAAACX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14:paraId="52E1C318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109" o:spid="_x0000_s1138" style="position:absolute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TlFSwwAA&#10;ANwAAAAPAAAAZHJzL2Rvd25yZXYueG1sRE9LasMwEN0XcgcxgewaOVkU140SSnFCCS4lqQ8wWFPb&#10;1BoZS7aV20eFQnfzeN/ZHYLpxESDay0r2KwTEMSV1S3XCsqv42MKwnlkjZ1lUnAjB4f94mGHmbYz&#10;X2i6+lrEEHYZKmi87zMpXdWQQbe2PXHkvu1g0Ec41FIPOMdw08ltkjxJgy3HhgZ7emuo+rmORkEa&#10;tqf5/Dnml5Afa/4oi7wtC6VWy/D6AsJT8P/iP/e7jvOTZ/h9Jl4g9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TlFSwwAAANwAAAAPAAAAAAAAAAAAAAAAAJc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14:paraId="20D02723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110" o:spid="_x0000_s1139" style="position:absolute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W4SxQAA&#10;ANwAAAAPAAAAZHJzL2Rvd25yZXYueG1sRI9Ba8MwDIXvg/0Ho8Fuq5MeRsnqhjHSMUZHaZsfIGIt&#10;CYvlELuN+++rw6A3iff03qd1mdygLjSF3rOBfJGBIm687bk1UJ+2LytQISJbHDyTgSsFKDePD2ss&#10;rJ/5QJdjbJWEcCjQQBfjWGgdmo4choUfiUX79ZPDKOvUajvhLOFu0Msse9UOe5aGDkf66Kj5O56d&#10;gVVafs7f+3N1SNW25Z96V/X1zpjnp/T+BipSinfz//WXFfxc8OUZmUBv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StbhL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2698D1A0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111" o:spid="_x0000_s1140" style="position:absolute;top:448725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4cuJwQAA&#10;ANwAAAAPAAAAZHJzL2Rvd25yZXYueG1sRE/NisIwEL4LvkMYYW+a1sMi1SgiVWRRFrUPMDSzbdlm&#10;Uppos29vBGFv8/H9zmoTTCse1LvGsoJ0loAgLq1uuFJQ3PbTBQjnkTW2lknBHznYrMejFWbaDnyh&#10;x9VXIoawy1BB7X2XSenKmgy6me2II/dje4M+wr6SuschhptWzpPkUxpsODbU2NGupvL3ejcKFmF+&#10;GL6+7/kl5PuKz8Upb4qTUh+TsF2C8BT8v/jtPuo4P03h9Uy8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+HLic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7C78A90E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Group 112" o:spid="_x0000_s1141" style="position:absolute;left:557752;width:456818;height:4944073" coordorigin="557752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oval id="Oval 113" o:spid="_x0000_s1142" style="position:absolute;left:55775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f/BlwQAA&#10;ANwAAAAPAAAAZHJzL2Rvd25yZXYueG1sRE/bisIwEH1f8B/CCL6tqS4sUo0iUmURZVH7AUMztsVm&#10;Uppo49+bBWHf5nCus1gF04gHda62rGAyTkAQF1bXXCrIL9vPGQjnkTU2lknBkxysloOPBaba9nyi&#10;x9mXIoawS1FB5X2bSumKigy6sW2JI3e1nUEfYVdK3WEfw00jp0nyLQ3WHBsqbGlTUXE7342CWZju&#10;+v3vPTuFbFvyMT9kdX5QajQM6zkIT8H/i9/uHx3nT77g75l4gV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H/wZc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159D59AF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114" o:spid="_x0000_s1143" style="position:absolute;left:557752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lmgRwQAA&#10;ANwAAAAPAAAAZHJzL2Rvd25yZXYueG1sRE/bisIwEH1f8B/CCL6tqbIsUo0iUmURZVH7AUMztsVm&#10;Uppo49+bBWHf5nCus1gF04gHda62rGAyTkAQF1bXXCrIL9vPGQjnkTU2lknBkxysloOPBaba9nyi&#10;x9mXIoawS1FB5X2bSumKigy6sW2JI3e1nUEfYVdK3WEfw00jp0nyLQ3WHBsqbGlTUXE7342CWZju&#10;+v3vPTuFbFvyMT9kdX5QajQM6zkIT8H/i9/uHx3nT77g75l4gV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5ZoEc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484AADC9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15" o:spid="_x0000_s1144" style="position:absolute;left:557752;top:1003056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2s2KwQAA&#10;ANwAAAAPAAAAZHJzL2Rvd25yZXYueG1sRE/bisIwEH1f8B/CCL6tqcIuUo0iUmURZVH7AUMztsVm&#10;Uppo49+bBWHf5nCus1gF04gHda62rGAyTkAQF1bXXCrIL9vPGQjnkTU2lknBkxysloOPBaba9nyi&#10;x9mXIoawS1FB5X2bSumKigy6sW2JI3e1nUEfYVdK3WEfw00jp0nyLQ3WHBsqbGlTUXE7342CWZju&#10;+v3vPTuFbFvyMT9kdX5QajQM6zkIT8H/i9/uHx3nT77g75l4gV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NrNis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50A465B9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16" o:spid="_x0000_s1145" style="position:absolute;left:557752;top:150458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CFP9wAAA&#10;ANwAAAAPAAAAZHJzL2Rvd25yZXYueG1sRE/NisIwEL4v+A5hBG9rqgeRahSRKsviImofYGjGtthM&#10;ShNtfHsjLHibj+93lutgGvGgztWWFUzGCQjiwuqaSwX5Zfc9B+E8ssbGMil4koP1avC1xFTbnk/0&#10;OPtSxBB2KSqovG9TKV1RkUE3ti1x5K62M+gj7EqpO+xjuGnkNElm0mDNsaHClrYVFbfz3SiYh+m+&#10;/z3es1PIdiX/5Yeszg9KjYZhswDhKfiP+N/9o+P8yQzez8QL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CFP9wAAAANwAAAAPAAAAAAAAAAAAAAAAAJcCAABkcnMvZG93bnJl&#10;di54bWxQSwUGAAAAAAQABAD1AAAAhAMAAAAA&#10;" filled="f" strokecolor="black [3213]" strokeweight="1pt">
                    <v:stroke joinstyle="miter"/>
                    <v:textbox inset="0,0,0,0">
                      <w:txbxContent>
                        <w:p w14:paraId="0C786D0C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17" o:spid="_x0000_s1146" style="position:absolute;left:557752;top:200611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PZmwQAA&#10;ANwAAAAPAAAAZHJzL2Rvd25yZXYueG1sRE/NisIwEL4v+A5hBG9rqoddqUYRqbKIsqh9gKEZ22Iz&#10;KU208e3NgrC3+fh+Z7EKphEP6lxtWcFknIAgLqyuuVSQX7afMxDOI2tsLJOCJzlYLQcfC0y17flE&#10;j7MvRQxhl6KCyvs2ldIVFRl0Y9sSR+5qO4M+wq6UusM+hptGTpPkSxqsOTZU2NKmouJ2vhsFszDd&#10;9fvfe3YK2bbkY37I6vyg1GgY1nMQnoL/F7/dPzrOn3zD3zPxAr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0T2Zs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1DD889D4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18" o:spid="_x0000_s1147" style="position:absolute;left:557752;top:2501873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2IUxQAA&#10;ANwAAAAPAAAAZHJzL2Rvd25yZXYueG1sRI9Ba8MwDIXvg/0Ho8Fuq5MeRsnqhjHSMUZHaZsfIGIt&#10;CYvlELuN+++rw6A3iff03qd1mdygLjSF3rOBfJGBIm687bk1UJ+2LytQISJbHDyTgSsFKDePD2ss&#10;rJ/5QJdjbJWEcCjQQBfjWGgdmo4choUfiUX79ZPDKOvUajvhLOFu0Msse9UOe5aGDkf66Kj5O56d&#10;gVVafs7f+3N1SNW25Z96V/X1zpjnp/T+BipSinfz//WXFfxcaOUZmUBv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bYhT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196D9A5D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119" o:spid="_x0000_s1148" style="position:absolute;left:557752;top:299763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l8ePwQAA&#10;ANwAAAAPAAAAZHJzL2Rvd25yZXYueG1sRE/NisIwEL4v+A5hBG9rqofFrUYRqbKIsqh9gKEZ22Iz&#10;KU208e3NwoK3+fh+Z7EKphEP6lxtWcFknIAgLqyuuVSQX7afMxDOI2tsLJOCJzlYLQcfC0y17flE&#10;j7MvRQxhl6KCyvs2ldIVFRl0Y9sSR+5qO4M+wq6UusM+hptGTpPkSxqsOTZU2NKmouJ2vhsFszDd&#10;9fvfe3YK2bbkY37I6vyg1GgY1nMQnoJ/i//dPzrOn3zD3zPxAr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ZfHj8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2F34A2D5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120" o:spid="_x0000_s1149" style="position:absolute;left:557752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waSvxQAA&#10;ANwAAAAPAAAAZHJzL2Rvd25yZXYueG1sRI9Ba8JAEIXvhf6HZQq91U1zKBJdpZRYRCyi5gcM2WkS&#10;mp0N2dWs/945FLzN8N68981ynVyvrjSGzrOB91kGirj2tuPGQHXevM1BhYhssfdMBm4UYL16flpi&#10;Yf3ER7qeYqMkhEOBBtoYh0LrULfkMMz8QCzarx8dRlnHRtsRJwl3vc6z7EM77FgaWhzoq6X673Rx&#10;BuYp/552h0t5TOWm4Z9qX3bV3pjXl/S5ABUpxYf5/3prBT8XfHlGJt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rBpK/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687E64C8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121" o:spid="_x0000_s1150" style="position:absolute;left:557752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jQE0wQAA&#10;ANwAAAAPAAAAZHJzL2Rvd25yZXYueG1sRE/NisIwEL4v+A5hBG9rag8iXaOIVBFxEd0+wNCMbbGZ&#10;lCba+PabhQVv8/H9znIdTCue1LvGsoLZNAFBXFrdcKWg+Nl9LkA4j6yxtUwKXuRgvRp9LDHTduAL&#10;Pa++EjGEXYYKau+7TEpX1mTQTW1HHLmb7Q36CPtK6h6HGG5amSbJXBpsODbU2NG2pvJ+fRgFi5Du&#10;h+P5kV9Cvqv4uzjlTXFSajIOmy8QnoJ/i//dBx3npzP4eyZeIF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Y0BNM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504E953E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122" o:spid="_x0000_s1151" style="position:absolute;left:557752;top:448725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59DwQAA&#10;ANwAAAAPAAAAZHJzL2Rvd25yZXYueG1sRE/NisIwEL4v+A5hBG9rag+LVKOIVJHFRdQ+wNCMbbGZ&#10;lCba+PabhQVv8/H9znIdTCue1LvGsoLZNAFBXFrdcKWguO4+5yCcR9bYWiYFL3KwXo0+lphpO/CZ&#10;nhdfiRjCLkMFtfddJqUrazLoprYjjtzN9gZ9hH0ldY9DDDetTJPkSxpsODbU2NG2pvJ+eRgF85Du&#10;h+/TIz+HfFfxT3HMm+Ko1GQcNgsQnoJ/i//dBx3npyn8PRMvkK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V+fQ8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781DB35C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  <w:r>
        <w:tab/>
      </w:r>
      <w:r w:rsidRPr="009B0CE7">
        <w:rPr>
          <w:noProof/>
        </w:rPr>
        <mc:AlternateContent>
          <mc:Choice Requires="wpg">
            <w:drawing>
              <wp:inline distT="0" distB="0" distL="0" distR="0" wp14:anchorId="74AD0808" wp14:editId="7D5418B3">
                <wp:extent cx="457708" cy="2060007"/>
                <wp:effectExtent l="0" t="0" r="25400" b="22860"/>
                <wp:docPr id="12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" cy="2060007"/>
                          <a:chOff x="0" y="0"/>
                          <a:chExt cx="1014570" cy="4944073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0" y="0"/>
                            <a:ext cx="456818" cy="4944073"/>
                            <a:chOff x="0" y="0"/>
                            <a:chExt cx="456818" cy="4944073"/>
                          </a:xfrm>
                        </wpg:grpSpPr>
                        <wps:wsp>
                          <wps:cNvPr id="125" name="Oval 125"/>
                          <wps:cNvSpPr/>
                          <wps:spPr>
                            <a:xfrm>
                              <a:off x="0" y="0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4D511C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Oval 126"/>
                          <wps:cNvSpPr/>
                          <wps:spPr>
                            <a:xfrm>
                              <a:off x="0" y="501528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406D0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Oval 127"/>
                          <wps:cNvSpPr/>
                          <wps:spPr>
                            <a:xfrm>
                              <a:off x="0" y="1003056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19F6B4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0" y="150458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9A4DB3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Oval 129"/>
                          <wps:cNvSpPr/>
                          <wps:spPr>
                            <a:xfrm>
                              <a:off x="0" y="2006112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27A6EF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0" y="2501873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D3D98C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Oval 131"/>
                          <wps:cNvSpPr/>
                          <wps:spPr>
                            <a:xfrm>
                              <a:off x="0" y="299763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C25440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0" y="349339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BB5162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0" y="399032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1F8781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>
                              <a:off x="0" y="448725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0AFA42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>
                            <a:off x="557752" y="0"/>
                            <a:ext cx="456818" cy="4944073"/>
                            <a:chOff x="557752" y="0"/>
                            <a:chExt cx="456818" cy="4944073"/>
                          </a:xfrm>
                        </wpg:grpSpPr>
                        <wps:wsp>
                          <wps:cNvPr id="136" name="Oval 136"/>
                          <wps:cNvSpPr/>
                          <wps:spPr>
                            <a:xfrm>
                              <a:off x="557752" y="0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9000F3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557752" y="501528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145EA3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Oval 138"/>
                          <wps:cNvSpPr/>
                          <wps:spPr>
                            <a:xfrm>
                              <a:off x="557752" y="1003056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CC5524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val 139"/>
                          <wps:cNvSpPr/>
                          <wps:spPr>
                            <a:xfrm>
                              <a:off x="557752" y="150458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6B3C9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Oval 140"/>
                          <wps:cNvSpPr/>
                          <wps:spPr>
                            <a:xfrm>
                              <a:off x="557752" y="2006112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149B45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Oval 141"/>
                          <wps:cNvSpPr/>
                          <wps:spPr>
                            <a:xfrm>
                              <a:off x="557752" y="2501873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31611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Oval 142"/>
                          <wps:cNvSpPr/>
                          <wps:spPr>
                            <a:xfrm>
                              <a:off x="557752" y="2997634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9C6924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Oval 143"/>
                          <wps:cNvSpPr/>
                          <wps:spPr>
                            <a:xfrm>
                              <a:off x="557752" y="349339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C59226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557752" y="399032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9BAA8A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557752" y="4487255"/>
                              <a:ext cx="456818" cy="4568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711324" w14:textId="77777777" w:rsidR="0063015C" w:rsidRDefault="0063015C" w:rsidP="006301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AD0808" id="_x0000_s1152" style="width:36.05pt;height:162.2pt;mso-position-horizontal-relative:char;mso-position-vertical-relative:line" coordsize="1014570,49440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">
                <v:group id="Group 124" o:spid="_x0000_s1153" style="position:absolute;width:456818;height:4944073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<v:oval id="Oval 125" o:spid="_x0000_s1154" style="position:absolute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tgc3wQAA&#10;ANwAAAAPAAAAZHJzL2Rvd25yZXYueG1sRE/dasIwFL4f+A7hCN7N1MKGdEYRqTJEGbo+wKE5tsXm&#10;pDTRxrc3A2F35+P7PYtVMK24U+8aywpm0wQEcWl1w5WC4nf7PgfhPLLG1jIpeJCD1XL0tsBM24FP&#10;dD/7SsQQdhkqqL3vMildWZNBN7UdceQutjfoI+wrqXscYrhpZZokn9Jgw7Ghxo42NZXX880omId0&#10;N+x/bvkp5NuKj8Uhb4qDUpNxWH+B8BT8v/jl/tZxfvoBf8/EC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rYHN8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074D511C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126" o:spid="_x0000_s1155" style="position:absolute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ZJlAwQAA&#10;ANwAAAAPAAAAZHJzL2Rvd25yZXYueG1sRE/NisIwEL4L+w5hhL1pag8i1SgidRFRFrUPMDSzbdlm&#10;Uppos29vBGFv8/H9zmoTTCse1LvGsoLZNAFBXFrdcKWguO0nCxDOI2tsLZOCP3KwWX+MVphpO/CF&#10;HldfiRjCLkMFtfddJqUrazLoprYjjtyP7Q36CPtK6h6HGG5amSbJXBpsODbU2NGupvL3ejcKFiH9&#10;Go7f9/wS8n3F5+KUN8VJqc9x2C5BeAr+X/x2H3Scn87h9Uy8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mSZQM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2F7406D0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27" o:spid="_x0000_s1156" style="position:absolute;top:1003056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KDzbwgAA&#10;ANwAAAAPAAAAZHJzL2Rvd25yZXYueG1sRE/NisIwEL4v+A5hBG9rag+70jWKSJVFlEW3DzA0Y1ts&#10;JqWJNr69WRD2Nh/f7yxWwbTiTr1rLCuYTRMQxKXVDVcKit/t+xyE88gaW8uk4EEOVsvR2wIzbQc+&#10;0f3sKxFD2GWooPa+y6R0ZU0G3dR2xJG72N6gj7CvpO5xiOGmlWmSfEiDDceGGjva1FRezzejYB7S&#10;3bD/ueWnkG8rPhaHvCkOSk3GYf0FwlPw/+KX+1vH+ekn/D0TL5D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oPNv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6619F6B4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28" o:spid="_x0000_s1157" style="position:absolute;top:150458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t6ipxQAA&#10;ANwAAAAPAAAAZHJzL2Rvd25yZXYueG1sRI9Ba8JAEIXvhf6HZQq91U1zKBJdpZRYRCyi5gcM2WkS&#10;mp0N2dWs/945FLzN8N68981ynVyvrjSGzrOB91kGirj2tuPGQHXevM1BhYhssfdMBm4UYL16flpi&#10;Yf3ER7qeYqMkhEOBBtoYh0LrULfkMMz8QCzarx8dRlnHRtsRJwl3vc6z7EM77FgaWhzoq6X673Rx&#10;BuYp/552h0t5TOWm4Z9qX3bV3pjXl/S5ABUpxYf5/3prBT8XWnlGJt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3qKn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419A4DB3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29" o:spid="_x0000_s1158" style="position:absolute;top:200611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+w0ywgAA&#10;ANwAAAAPAAAAZHJzL2Rvd25yZXYueG1sRE/NisIwEL4v+A5hBG9rag+L2zWKSJVFlEW3DzA0Y1ts&#10;JqWJNr69WVjwNh/f7yxWwbTiTr1rLCuYTRMQxKXVDVcKit/t+xyE88gaW8uk4EEOVsvR2wIzbQc+&#10;0f3sKxFD2GWooPa+y6R0ZU0G3dR2xJG72N6gj7CvpO5xiOGmlWmSfEiDDceGGjva1FRezzejYB7S&#10;3bD/ueWnkG8rPhaHvCkOSk3GYf0FwlPwL/G/+1vH+ekn/D0TL5D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v7DTL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3C27A6EF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30" o:spid="_x0000_s1159" style="position:absolute;top:2501873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GDJyxQAA&#10;ANwAAAAPAAAAZHJzL2Rvd25yZXYueG1sRI/RasJAEEXfC/2HZQq+1Y0KRVJXEYmlFEtR8wFDdpoE&#10;s7Mhu5rt33ceBN9muHfuPbPaJNepGw2h9WxgNs1AEVfetlwbKM/71yWoEJEtdp7JwB8F2Kyfn1aY&#10;Wz/ykW6nWCsJ4ZCjgSbGPtc6VA05DFPfE4v26weHUdah1nbAUcJdp+dZ9qYdtiwNDfa0a6i6nK7O&#10;wDLNP8avn2txTMW+5u/yULTlwZjJS9q+g4qU4sN8v/60gr8QfHlGJtD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8YMnL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0DD3D98C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131" o:spid="_x0000_s1160" style="position:absolute;top:299763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JfpwQAA&#10;ANwAAAAPAAAAZHJzL2Rvd25yZXYueG1sRE/bisIwEH1f8B/CCL6tqS4sUo0iUmURZVH7AUMztsVm&#10;Uppo49+bBWHf5nCus1gF04gHda62rGAyTkAQF1bXXCrIL9vPGQjnkTU2lknBkxysloOPBaba9nyi&#10;x9mXIoawS1FB5X2bSumKigy6sW2JI3e1nUEfYVdK3WEfw00jp0nyLQ3WHBsqbGlTUXE7342CWZju&#10;+v3vPTuFbFvyMT9kdX5QajQM6zkIT8H/i9/uHx3nf03g75l4gV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SX6c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21C25440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132" o:spid="_x0000_s1161" style="position:absolute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gmewQAA&#10;ANwAAAAPAAAAZHJzL2Rvd25yZXYueG1sRE/dasIwFL4f+A7hCN7N1A6GdEYRqTJEGbo+wKE5tsXm&#10;pDTRxrc3A2F35+P7PYtVMK24U+8aywpm0wQEcWl1w5WC4nf7PgfhPLLG1jIpeJCD1XL0tsBM24FP&#10;dD/7SsQQdhkqqL3vMildWZNBN7UdceQutjfoI+wrqXscYrhpZZokn9Jgw7Ghxo42NZXX880omId0&#10;N+x/bvkp5NuKj8Uhb4qDUpNxWH+B8BT8v/jl/tZx/kcKf8/EC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IYJns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68BB5162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133" o:spid="_x0000_s1162" style="position:absolute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yqwFwQAA&#10;ANwAAAAPAAAAZHJzL2Rvd25yZXYueG1sRE/bisIwEH1f8B/CCL6tqQqLVKOIVBFxWdR+wNCMbbGZ&#10;lCba+PdmYWHf5nCus1wH04gnda62rGAyTkAQF1bXXCrIr7vPOQjnkTU2lknBixysV4OPJaba9nym&#10;58WXIoawS1FB5X2bSumKigy6sW2JI3eznUEfYVdK3WEfw00jp0nyJQ3WHBsqbGlbUXG/PIyCeZju&#10;++PPIzuHbFfyd37K6vyk1GgYNgsQnoL/F/+5DzrOn83g95l4gVy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8qsBc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041F8781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134" o:spid="_x0000_s1163" style="position:absolute;top:448725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zRxwgAA&#10;ANwAAAAPAAAAZHJzL2Rvd25yZXYueG1sRE/dasIwFL4f+A7hCN7NVB1DqlFEqshwiNoHODTHttic&#10;lCba+PbLYLC78/H9nuU6mEY8qXO1ZQWTcQKCuLC65lJBft29z0E4j6yxsUwKXuRgvRq8LTHVtucz&#10;PS++FDGEXYoKKu/bVEpXVGTQjW1LHLmb7Qz6CLtS6g77GG4aOU2ST2mw5thQYUvbior75WEUzMN0&#10;33+dHtk5ZLuSv/NjVudHpUbDsFmA8BT8v/jPfdBx/uwDfp+JF8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AjNHH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740AFA42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Group 135" o:spid="_x0000_s1164" style="position:absolute;left:557752;width:456818;height:4944073" coordorigin="557752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3/N5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xR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Xf83nDAAAA3AAAAA8A&#10;AAAAAAAAAAAAAAAAqQIAAGRycy9kb3ducmV2LnhtbFBLBQYAAAAABAAEAPoAAACZAwAAAAA=&#10;">
                  <v:oval id="Oval 136" o:spid="_x0000_s1165" style="position:absolute;left:55775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vQ+dwQAA&#10;ANwAAAAPAAAAZHJzL2Rvd25yZXYueG1sRE/bisIwEH1f8B/CCL6tqQoi1SgiVURcFrUfMDRjW2wm&#10;pYk2/v1mYWHf5nCus9oE04gXda62rGAyTkAQF1bXXCrIb/vPBQjnkTU2lknBmxxs1oOPFaba9nyh&#10;19WXIoawS1FB5X2bSumKigy6sW2JI3e3nUEfYVdK3WEfw00jp0kylwZrjg0VtrSrqHhcn0bBIkwP&#10;/en7mV1Cti/5Kz9ndX5WajQM2yUIT8H/i//cRx3nz+bw+0y8QK5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70Pnc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119000F3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137" o:spid="_x0000_s1166" style="position:absolute;left:557752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8aoGwgAA&#10;ANwAAAAPAAAAZHJzL2Rvd25yZXYueG1sRE/dasIwFL4f+A7hCN7NVIVNqlFEqshwiNoHODTHttic&#10;lCba+PbLYLC78/H9nuU6mEY8qXO1ZQWTcQKCuLC65lJBft29z0E4j6yxsUwKXuRgvRq8LTHVtucz&#10;PS++FDGEXYoKKu/bVEpXVGTQjW1LHLmb7Qz6CLtS6g77GG4aOU2SD2mw5thQYUvbior75WEUzMN0&#10;33+dHtk5ZLuSv/NjVudHpUbDsFmA8BT8v/jPfdBx/uwTfp+JF8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xqgb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61145EA3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38" o:spid="_x0000_s1167" style="position:absolute;left:557752;top:1003056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bj50xQAA&#10;ANwAAAAPAAAAZHJzL2Rvd25yZXYueG1sRI/RasJAEEXfC/2HZQq+1Y0KRVJXEYmlFEtR8wFDdpoE&#10;s7Mhu5rt33ceBN9muHfuPbPaJNepGw2h9WxgNs1AEVfetlwbKM/71yWoEJEtdp7JwB8F2Kyfn1aY&#10;Wz/ykW6nWCsJ4ZCjgSbGPtc6VA05DFPfE4v26weHUdah1nbAUcJdp+dZ9qYdtiwNDfa0a6i6nK7O&#10;wDLNP8avn2txTMW+5u/yULTlwZjJS9q+g4qU4sN8v/60gr8QWnlGJtD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FuPnT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65CC5524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39" o:spid="_x0000_s1168" style="position:absolute;left:557752;top:150458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IpvvwgAA&#10;ANwAAAAPAAAAZHJzL2Rvd25yZXYueG1sRE/dasIwFL4XfIdwBO801cHQahSROmQ4RO0DHJpjW2xO&#10;ShNt9vbLYLC78/H9nvU2mEa8qHO1ZQWzaQKCuLC65lJBfjtMFiCcR9bYWCYF3+RguxkO1phq2/OF&#10;XldfihjCLkUFlfdtKqUrKjLoprYljtzddgZ9hF0pdYd9DDeNnCfJuzRYc2yosKV9RcXj+jQKFmH+&#10;0X+en9klZIeSv/JTVucnpcajsFuB8BT8v/jPfdRx/tsSfp+JF8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4im+/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5E16B3C9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40" o:spid="_x0000_s1169" style="position:absolute;left:557752;top:2006112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HkEPxQAA&#10;ANwAAAAPAAAAZHJzL2Rvd25yZXYueG1sRI/RasJAEEXfC/2HZQq+1Y0iRVJXEYmlFEtR8wFDdpoE&#10;s7Mhu5rt33ceBN9muHfuPbPaJNepGw2h9WxgNs1AEVfetlwbKM/71yWoEJEtdp7JwB8F2Kyfn1aY&#10;Wz/ykW6nWCsJ4ZCjgSbGPtc6VA05DFPfE4v26weHUdah1nbAUcJdp+dZ9qYdtiwNDfa0a6i6nK7O&#10;wDLNP8avn2txTMW+5u/yULTlwZjJS9q+g4qU4sN8v/60gr8QfHlGJtD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ceQQ/FAAAA3AAAAA8AAAAAAAAAAAAAAAAAlwIAAGRycy9k&#10;b3ducmV2LnhtbFBLBQYAAAAABAAEAPUAAACJAwAAAAA=&#10;" filled="f" strokecolor="black [3213]" strokeweight="1pt">
                    <v:stroke joinstyle="miter"/>
                    <v:textbox inset="0,0,0,0">
                      <w:txbxContent>
                        <w:p w14:paraId="0B149B45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41" o:spid="_x0000_s1170" style="position:absolute;left:557752;top:2501873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UuSUwQAA&#10;ANwAAAAPAAAAZHJzL2Rvd25yZXYueG1sRE/bisIwEH1f8B/CCL6tqbIsUo0iUmURZVH7AUMztsVm&#10;Uppo49+bBWHf5nCus1gF04gHda62rGAyTkAQF1bXXCrIL9vPGQjnkTU2lknBkxysloOPBaba9nyi&#10;x9mXIoawS1FB5X2bSumKigy6sW2JI3e1nUEfYVdK3WEfw00jp0nyLQ3WHBsqbGlTUXE7342CWZju&#10;+v3vPTuFbFvyMT9kdX5QajQM6zkIT8H/i9/uHx3nf03g75l4gV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FLklM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6A431611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142" o:spid="_x0000_s1171" style="position:absolute;left:557752;top:2997634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gHrjwQAA&#10;ANwAAAAPAAAAZHJzL2Rvd25yZXYueG1sRE/dasIwFL4f+A7hCN7N1DKGdEYRqTJEGbo+wKE5tsXm&#10;pDTRxrc3A2F35+P7PYtVMK24U+8aywpm0wQEcWl1w5WC4nf7PgfhPLLG1jIpeJCD1XL0tsBM24FP&#10;dD/7SsQQdhkqqL3vMildWZNBN7UdceQutjfoI+wrqXscYrhpZZokn9Jgw7Ghxo42NZXX880omId0&#10;N+x/bvkp5NuKj8Uhb4qDUpNxWH+B8BT8v/jl/tZx/kcKf8/EC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IB648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1A9C6924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143" o:spid="_x0000_s1172" style="position:absolute;left:557752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zN94wgAA&#10;ANwAAAAPAAAAZHJzL2Rvd25yZXYueG1sRE/dasIwFL4f+A7hCN7NVB1DqlFEqshwiNoHODTHttic&#10;lCba+PbLYLC78/H9nuU6mEY8qXO1ZQWTcQKCuLC65lJBft29z0E4j6yxsUwKXuRgvRq8LTHVtucz&#10;PS++FDGEXYoKKu/bVEpXVGTQjW1LHLmb7Qz6CLtS6g77GG4aOU2ST2mw5thQYUvbior75WEUzMN0&#10;33+dHtk5ZLuSv/NjVudHpUbDsFmA8BT8v/jPfdBx/scMfp+JF8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fM33j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59C59226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144" o:spid="_x0000_s1173" style="position:absolute;left:557752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JUcMwQAA&#10;ANwAAAAPAAAAZHJzL2Rvd25yZXYueG1sRE/bisIwEH1f8B/CCL6tqSKLVKOIVBFxWdR+wNCMbbGZ&#10;lCba+PdmYWHf5nCus1wH04gnda62rGAyTkAQF1bXXCrIr7vPOQjnkTU2lknBixysV4OPJaba9nym&#10;58WXIoawS1FB5X2bSumKigy6sW2JI3eznUEfYVdK3WEfw00jp0nyJQ3WHBsqbGlbUXG/PIyCeZju&#10;++PPIzuHbFfyd37K6vyk1GgYNgsQnoL/F/+5DzrOn83g95l4gVy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CVHDMEAAADcAAAADwAAAAAAAAAAAAAAAACXAgAAZHJzL2Rvd25y&#10;ZXYueG1sUEsFBgAAAAAEAAQA9QAAAIUDAAAAAA==&#10;" filled="f" strokecolor="black [3213]" strokeweight="1pt">
                    <v:stroke joinstyle="miter"/>
                    <v:textbox inset="0,0,0,0">
                      <w:txbxContent>
                        <w:p w14:paraId="789BAA8A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145" o:spid="_x0000_s1174" style="position:absolute;left:557752;top:448725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aeKXwgAA&#10;ANwAAAAPAAAAZHJzL2Rvd25yZXYueG1sRE/dasIwFL4f+A7hCN7NVHFDqlFEqshwiNoHODTHttic&#10;lCba+PbLYLC78/H9nuU6mEY8qXO1ZQWTcQKCuLC65lJBft29z0E4j6yxsUwKXuRgvRq8LTHVtucz&#10;PS++FDGEXYoKKu/bVEpXVGTQjW1LHLmb7Qz6CLtS6g77GG4aOU2ST2mw5thQYUvbior75WEUzMN0&#10;33+dHtk5ZLuSv/NjVudHpUbDsFmA8BT8v/jPfdBx/uwDfp+JF8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dp4pfCAAAA3AAAAA8AAAAAAAAAAAAAAAAAlw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14:paraId="6C711324" w14:textId="77777777" w:rsidR="0063015C" w:rsidRDefault="0063015C" w:rsidP="006301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  <w:r>
        <w:tab/>
      </w:r>
      <w:r w:rsidR="00F10E59" w:rsidRPr="00F10E59">
        <w:rPr>
          <w:noProof/>
        </w:rPr>
        <mc:AlternateContent>
          <mc:Choice Requires="wpg">
            <w:drawing>
              <wp:inline distT="0" distB="0" distL="0" distR="0" wp14:anchorId="5F848E05" wp14:editId="7B492FE0">
                <wp:extent cx="709329" cy="2060007"/>
                <wp:effectExtent l="0" t="0" r="27305" b="22860"/>
                <wp:docPr id="19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329" cy="2060007"/>
                          <a:chOff x="0" y="0"/>
                          <a:chExt cx="709329" cy="2060007"/>
                        </a:xfrm>
                      </wpg:grpSpPr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457709" cy="2060007"/>
                            <a:chOff x="0" y="0"/>
                            <a:chExt cx="1014570" cy="4944073"/>
                          </a:xfrm>
                        </wpg:grpSpPr>
                        <wpg:grpSp>
                          <wpg:cNvPr id="194" name="Group 194"/>
                          <wpg:cNvGrpSpPr/>
                          <wpg:grpSpPr>
                            <a:xfrm>
                              <a:off x="0" y="0"/>
                              <a:ext cx="456818" cy="958346"/>
                              <a:chOff x="0" y="0"/>
                              <a:chExt cx="456818" cy="958346"/>
                            </a:xfrm>
                          </wpg:grpSpPr>
                          <wps:wsp>
                            <wps:cNvPr id="195" name="Oval 195"/>
                            <wps:cNvSpPr/>
                            <wps:spPr>
                              <a:xfrm>
                                <a:off x="0" y="0"/>
                                <a:ext cx="456818" cy="4568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923E75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Oval 196"/>
                            <wps:cNvSpPr/>
                            <wps:spPr>
                              <a:xfrm>
                                <a:off x="0" y="501528"/>
                                <a:ext cx="456818" cy="4568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72AF52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557752" y="0"/>
                              <a:ext cx="456818" cy="4944073"/>
                              <a:chOff x="557752" y="0"/>
                              <a:chExt cx="456818" cy="4944073"/>
                            </a:xfrm>
                          </wpg:grpSpPr>
                          <wps:wsp>
                            <wps:cNvPr id="198" name="Oval 198"/>
                            <wps:cNvSpPr/>
                            <wps:spPr>
                              <a:xfrm>
                                <a:off x="557752" y="0"/>
                                <a:ext cx="456818" cy="4568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BCCC0F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Oval 199"/>
                            <wps:cNvSpPr/>
                            <wps:spPr>
                              <a:xfrm>
                                <a:off x="557752" y="501529"/>
                                <a:ext cx="456818" cy="4568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ED2B3F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Oval 200"/>
                            <wps:cNvSpPr/>
                            <wps:spPr>
                              <a:xfrm>
                                <a:off x="557752" y="1003056"/>
                                <a:ext cx="456818" cy="4568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0FAE2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Oval 201"/>
                            <wps:cNvSpPr/>
                            <wps:spPr>
                              <a:xfrm>
                                <a:off x="557752" y="1504584"/>
                                <a:ext cx="456818" cy="4568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C598A1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Oval 202"/>
                            <wps:cNvSpPr/>
                            <wps:spPr>
                              <a:xfrm>
                                <a:off x="557752" y="2006111"/>
                                <a:ext cx="456818" cy="4568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7D1AE0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557752" y="2501873"/>
                                <a:ext cx="456818" cy="4568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7CDAAA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Oval 204"/>
                            <wps:cNvSpPr/>
                            <wps:spPr>
                              <a:xfrm>
                                <a:off x="557752" y="2997634"/>
                                <a:ext cx="456818" cy="4568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DD9D0D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Oval 205"/>
                            <wps:cNvSpPr/>
                            <wps:spPr>
                              <a:xfrm>
                                <a:off x="557752" y="3493395"/>
                                <a:ext cx="456818" cy="4568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DEC7C6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Oval 206"/>
                            <wps:cNvSpPr/>
                            <wps:spPr>
                              <a:xfrm>
                                <a:off x="557752" y="3990325"/>
                                <a:ext cx="456818" cy="4568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A2DEC8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Oval 207"/>
                            <wps:cNvSpPr/>
                            <wps:spPr>
                              <a:xfrm>
                                <a:off x="557752" y="4487254"/>
                                <a:ext cx="456818" cy="4568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496F0E" w14:textId="77777777" w:rsidR="00F10E59" w:rsidRDefault="00F10E59" w:rsidP="00F10E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8" name="Oval 208"/>
                        <wps:cNvSpPr/>
                        <wps:spPr>
                          <a:xfrm>
                            <a:off x="503242" y="0"/>
                            <a:ext cx="206087" cy="190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6421B" w14:textId="77777777" w:rsidR="00F10E59" w:rsidRDefault="00F10E59" w:rsidP="00F10E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503242" y="208968"/>
                            <a:ext cx="206087" cy="190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2CD5D" w14:textId="77777777" w:rsidR="00F10E59" w:rsidRDefault="00F10E59" w:rsidP="00F10E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503242" y="417935"/>
                            <a:ext cx="206087" cy="190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D5488" w14:textId="77777777" w:rsidR="00F10E59" w:rsidRDefault="00F10E59" w:rsidP="00F10E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503242" y="626903"/>
                            <a:ext cx="206087" cy="190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0C70A" w14:textId="77777777" w:rsidR="00F10E59" w:rsidRDefault="00F10E59" w:rsidP="00F10E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503242" y="835870"/>
                            <a:ext cx="206087" cy="190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0981C" w14:textId="77777777" w:rsidR="00F10E59" w:rsidRDefault="00F10E59" w:rsidP="00F10E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503242" y="1042435"/>
                            <a:ext cx="206087" cy="190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83CF8" w14:textId="77777777" w:rsidR="00F10E59" w:rsidRDefault="00F10E59" w:rsidP="00F10E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503242" y="1249000"/>
                            <a:ext cx="206087" cy="190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7C4EB" w14:textId="77777777" w:rsidR="00F10E59" w:rsidRDefault="00F10E59" w:rsidP="00F10E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503242" y="1455565"/>
                            <a:ext cx="206087" cy="190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A4882" w14:textId="77777777" w:rsidR="00F10E59" w:rsidRDefault="00F10E59" w:rsidP="00F10E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503242" y="1662617"/>
                            <a:ext cx="206087" cy="190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C749A" w14:textId="77777777" w:rsidR="00F10E59" w:rsidRDefault="00F10E59" w:rsidP="00F10E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 217"/>
                        <wps:cNvSpPr/>
                        <wps:spPr>
                          <a:xfrm>
                            <a:off x="503242" y="1869668"/>
                            <a:ext cx="206087" cy="1903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1F576" w14:textId="77777777" w:rsidR="00F10E59" w:rsidRDefault="00F10E59" w:rsidP="00F10E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848E05" id="_x0000_s1175" style="width:55.85pt;height:162.2pt;mso-position-horizontal-relative:char;mso-position-vertical-relative:line" coordsize="709329,20600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">
                <v:group id="Group 193" o:spid="_x0000_s1176" style="position:absolute;width:457709;height:2060007" coordsize="1014570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HJGs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f0v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THJGsxAAAANwAAAAP&#10;AAAAAAAAAAAAAAAAAKkCAABkcnMvZG93bnJldi54bWxQSwUGAAAAAAQABAD6AAAAmgMAAAAA&#10;">
                  <v:group id="Group 194" o:spid="_x0000_s1177" style="position:absolute;width:456818;height:958346" coordsize="456818,9583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9QnY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x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9QnYxAAAANwAAAAP&#10;AAAAAAAAAAAAAAAAAKkCAABkcnMvZG93bnJldi54bWxQSwUGAAAAAAQABAD6AAAAmgMAAAAA&#10;">
                    <v:oval id="Oval 195" o:spid="_x0000_s1178" style="position:absolute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Cc7QwgAA&#10;ANwAAAAPAAAAZHJzL2Rvd25yZXYueG1sRE/dasIwFL4XfIdwBO80VdjQahSROmQ4RO0DHJpjW2xO&#10;ShNt9vbLYLC78/H9nvU2mEa8qHO1ZQWzaQKCuLC65lJBfjtMFiCcR9bYWCYF3+RguxkO1phq2/OF&#10;XldfihjCLkUFlfdtKqUrKjLoprYljtzddgZ9hF0pdYd9DDeNnCfJuzRYc2yosKV9RcXj+jQKFmH+&#10;0X+en9klZIeSv/JTVucnpcajsFuB8BT8v/jPfdRx/vINfp+JF8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kJztDCAAAA3AAAAA8AAAAAAAAAAAAAAAAAlwIAAGRycy9kb3du&#10;cmV2LnhtbFBLBQYAAAAABAAEAPUAAACGAwAAAAA=&#10;" filled="f" strokecolor="black [3213]" strokeweight="1pt">
                      <v:stroke joinstyle="miter"/>
                      <v:textbox inset="0,0,0,0">
                        <w:txbxContent>
                          <w:p w14:paraId="04923E75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oval id="Oval 196" o:spid="_x0000_s1179" style="position:absolute;top:501528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21CnwQAA&#10;ANwAAAAPAAAAZHJzL2Rvd25yZXYueG1sRE/NisIwEL4v+A5hBG9rqgdxq1FEqoi4LGofYGjGtthM&#10;ShNtfHuzsLC3+fh+Z7kOphFP6lxtWcFknIAgLqyuuVSQX3efcxDOI2tsLJOCFzlYrwYfS0y17flM&#10;z4svRQxhl6KCyvs2ldIVFRl0Y9sSR+5mO4M+wq6UusM+hptGTpNkJg3WHBsqbGlbUXG/PIyCeZju&#10;++PPIzuHbFfyd37K6vyk1GgYNgsQnoL/F/+5DzrO/5rB7zPxArl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dtQp8EAAADcAAAADwAAAAAAAAAAAAAAAACXAgAAZHJzL2Rvd25y&#10;ZXYueG1sUEsFBgAAAAAEAAQA9QAAAIUDAAAAAA==&#10;" filled="f" strokecolor="black [3213]" strokeweight="1pt">
                      <v:stroke joinstyle="miter"/>
                      <v:textbox inset="0,0,0,0">
                        <w:txbxContent>
                          <w:p w14:paraId="7972AF52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v:group>
                  <v:group id="Group 197" o:spid="_x0000_s1180" style="position:absolute;left:557752;width:456818;height:4944073" coordorigin="557752" coordsize="456818,49440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J5ev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ix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sJ5evxAAAANwAAAAP&#10;AAAAAAAAAAAAAAAAAKkCAABkcnMvZG93bnJldi54bWxQSwUGAAAAAAQABAD6AAAAmgMAAAAA&#10;">
                    <v:oval id="Oval 198" o:spid="_x0000_s1181" style="position:absolute;left:557752;width:456818;height:4568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GFOxQAA&#10;ANwAAAAPAAAAZHJzL2Rvd25yZXYueG1sRI9Ba8JAEIXvhf6HZQre6kYPYlNXEYmlFEXU/IAhO02C&#10;2dmQXc3233cOhd5meG/e+2a1Sa5TDxpC69nAbJqBIq68bbk2UF73r0tQISJb7DyTgR8KsFk/P60w&#10;t37kMz0usVYSwiFHA02Mfa51qBpyGKa+Jxbt2w8Oo6xDre2Ao4S7Ts+zbKEdtiwNDfa0a6i6Xe7O&#10;wDLNP8av0704p2Jf87E8FG15MGbykrbvoCKl+G/+u/60gv8mtPKMTK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cIYU7FAAAA3AAAAA8AAAAAAAAAAAAAAAAAlwIAAGRycy9k&#10;b3ducmV2LnhtbFBLBQYAAAAABAAEAPUAAACJAwAAAAA=&#10;" filled="f" strokecolor="black [3213]" strokeweight="1pt">
                      <v:stroke joinstyle="miter"/>
                      <v:textbox inset="0,0,0,0">
                        <w:txbxContent>
                          <w:p w14:paraId="3FBCCC0F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oval id="Oval 199" o:spid="_x0000_s1182" style="position:absolute;left:557752;top:501529;width:456818;height:4568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MTVwQAA&#10;ANwAAAAPAAAAZHJzL2Rvd25yZXYueG1sRE/NisIwEL4v+A5hBG9rqgfRahSRKiIui9oHGJqxLTaT&#10;0kQb336zsLC3+fh+Z7UJphEv6lxtWcFknIAgLqyuuVSQ3/afcxDOI2tsLJOCNznYrAcfK0y17flC&#10;r6svRQxhl6KCyvs2ldIVFRl0Y9sSR+5uO4M+wq6UusM+hptGTpNkJg3WHBsqbGlXUfG4Po2CeZge&#10;+tP3M7uEbF/yV37O6vys1GgYtksQnoL/F/+5jzrOXyzg95l4gV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TE1cEAAADcAAAADwAAAAAAAAAAAAAAAACXAgAAZHJzL2Rvd25y&#10;ZXYueG1sUEsFBgAAAAAEAAQA9QAAAIUDAAAAAA==&#10;" filled="f" strokecolor="black [3213]" strokeweight="1pt">
                      <v:stroke joinstyle="miter"/>
                      <v:textbox inset="0,0,0,0">
                        <w:txbxContent>
                          <w:p w14:paraId="48ED2B3F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200" o:spid="_x0000_s1183" style="position:absolute;left:557752;top:1003056;width:456818;height:4568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UZmzwwAA&#10;ANwAAAAPAAAAZHJzL2Rvd25yZXYueG1sRI/BasMwEETvhfyD2EBvjRwfQnAjmxLsUkJKSOIPWKyt&#10;bWqtjKXE6t9XhUKOw8y8YXZFMIO40+R6ywrWqwQEcWN1z62C+lq9bEE4j6xxsEwKfshBkS+edphp&#10;O/OZ7hffighhl6GCzvsxk9I1HRl0KzsSR+/LTgZ9lFMr9YRzhJtBpkmykQZ7jgsdjrTvqPm+3IyC&#10;bUjf58PpVp5DWbX8WR/Lvj4q9bwMb68gPAX/CP+3P7SCSIS/M/EI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UZmzwwAAANwAAAAPAAAAAAAAAAAAAAAAAJcCAABkcnMvZG93&#10;bnJldi54bWxQSwUGAAAAAAQABAD1AAAAhwMAAAAA&#10;" filled="f" strokecolor="black [3213]" strokeweight="1pt">
                      <v:stroke joinstyle="miter"/>
                      <v:textbox inset="0,0,0,0">
                        <w:txbxContent>
                          <w:p w14:paraId="4DA0FAE2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201" o:spid="_x0000_s1184" style="position:absolute;left:557752;top:1504584;width:456818;height:4568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HTwowwAA&#10;ANwAAAAPAAAAZHJzL2Rvd25yZXYueG1sRI/RisIwFETfBf8hXGHfNLUPi1SjiFSRRVnUfsCluduW&#10;bW5KE232740g7OMwM2eY1SaYVjyod41lBfNZAoK4tLrhSkFx208XIJxH1thaJgV/5GCzHo9WmGk7&#10;8IUeV1+JCGGXoYLa+y6T0pU1GXQz2xFH78f2Bn2UfSV1j0OEm1amSfIpDTYcF2rsaFdT+Xu9GwWL&#10;kB6Gr+97fgn5vuJzccqb4qTUxyRslyA8Bf8ffrePWkGazOF1Jh4BuX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HTwowwAAANwAAAAPAAAAAAAAAAAAAAAAAJcCAABkcnMvZG93&#10;bnJldi54bWxQSwUGAAAAAAQABAD1AAAAhwMAAAAA&#10;" filled="f" strokecolor="black [3213]" strokeweight="1pt">
                      <v:stroke joinstyle="miter"/>
                      <v:textbox inset="0,0,0,0">
                        <w:txbxContent>
                          <w:p w14:paraId="33C598A1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202" o:spid="_x0000_s1185" style="position:absolute;left:557752;top:2006111;width:456818;height:4568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z6JfwwAA&#10;ANwAAAAPAAAAZHJzL2Rvd25yZXYueG1sRI/RisIwFETfF/yHcAXf1tQ+LFKNIlJFFhdR+wGX5toW&#10;m5vSRBv/frOw4OMwM2eY5TqYVjypd41lBbNpAoK4tLrhSkFx3X3OQTiPrLG1TApe5GC9Gn0sMdN2&#10;4DM9L74SEcIuQwW1910mpStrMuimtiOO3s32Bn2UfSV1j0OEm1amSfIlDTYcF2rsaFtTeb88jIJ5&#10;SPfD9+mRn0O+q/inOOZNcVRqMg6bBQhPwb/D/+2DVpAmKfydiUdAr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z6JfwwAAANwAAAAPAAAAAAAAAAAAAAAAAJcCAABkcnMvZG93&#10;bnJldi54bWxQSwUGAAAAAAQABAD1AAAAhwMAAAAA&#10;" filled="f" strokecolor="black [3213]" strokeweight="1pt">
                      <v:stroke joinstyle="miter"/>
                      <v:textbox inset="0,0,0,0">
                        <w:txbxContent>
                          <w:p w14:paraId="3E7D1AE0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Oval 203" o:spid="_x0000_s1186" style="position:absolute;left:557752;top:2501873;width:456818;height:4568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wfExAAA&#10;ANwAAAAPAAAAZHJzL2Rvd25yZXYueG1sRI/RasJAFETfC/7DcgXf6sYUiqSuIhKliFK0+YBL9poE&#10;s3dDdjXr37sFoY/DzJxhFqtgWnGn3jWWFcymCQji0uqGKwXF7/Z9DsJ5ZI2tZVLwIAer5ehtgZm2&#10;A5/ofvaViBB2GSqove8yKV1Zk0E3tR1x9C62N+ij7Cupexwi3LQyTZJPabDhuFBjR5uayuv5ZhTM&#10;Q7ob9j+3/BTybcXH4pA3xUGpyTisv0B4Cv4//Gp/awVp8gF/Z+IRkM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oMHxMQAAADcAAAADwAAAAAAAAAAAAAAAACXAgAAZHJzL2Rv&#10;d25yZXYueG1sUEsFBgAAAAAEAAQA9QAAAIgDAAAAAA==&#10;" filled="f" strokecolor="black [3213]" strokeweight="1pt">
                      <v:stroke joinstyle="miter"/>
                      <v:textbox inset="0,0,0,0">
                        <w:txbxContent>
                          <w:p w14:paraId="607CDAAA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Oval 204" o:spid="_x0000_s1187" style="position:absolute;left:557752;top:2997634;width:456818;height:4568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ap+wxAAA&#10;ANwAAAAPAAAAZHJzL2Rvd25yZXYueG1sRI/RasJAFETfC/7DcgXf6sZQiqSuIhKliFK0+YBL9poE&#10;s3dDdjXr37sFoY/DzJxhFqtgWnGn3jWWFcymCQji0uqGKwXF7/Z9DsJ5ZI2tZVLwIAer5ehtgZm2&#10;A5/ofvaViBB2GSqove8yKV1Zk0E3tR1x9C62N+ij7Cupexwi3LQyTZJPabDhuFBjR5uayuv5ZhTM&#10;Q7ob9j+3/BTybcXH4pA3xUGpyTisv0B4Cv4//Gp/awVp8gF/Z+IRkM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WqfsMQAAADcAAAADwAAAAAAAAAAAAAAAACXAgAAZHJzL2Rv&#10;d25yZXYueG1sUEsFBgAAAAAEAAQA9QAAAIgDAAAAAA==&#10;" filled="f" strokecolor="black [3213]" strokeweight="1pt">
                      <v:stroke joinstyle="miter"/>
                      <v:textbox inset="0,0,0,0">
                        <w:txbxContent>
                          <w:p w14:paraId="30DD9D0D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oval id="Oval 205" o:spid="_x0000_s1188" style="position:absolute;left:557752;top:349339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JjorxAAA&#10;ANwAAAAPAAAAZHJzL2Rvd25yZXYueG1sRI/RasJAFETfC/7DcgXf6sZAi6SuIhKliFK0+YBL9poE&#10;s3dDdjXr37sFoY/DzJxhFqtgWnGn3jWWFcymCQji0uqGKwXF7/Z9DsJ5ZI2tZVLwIAer5ehtgZm2&#10;A5/ofvaViBB2GSqove8yKV1Zk0E3tR1x9C62N+ij7Cupexwi3LQyTZJPabDhuFBjR5uayuv5ZhTM&#10;Q7ob9j+3/BTybcXH4pA3xUGpyTisv0B4Cv4//Gp/awVp8gF/Z+IRkM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iY6K8QAAADcAAAADwAAAAAAAAAAAAAAAACXAgAAZHJzL2Rv&#10;d25yZXYueG1sUEsFBgAAAAAEAAQA9QAAAIgDAAAAAA==&#10;" filled="f" strokecolor="black [3213]" strokeweight="1pt">
                      <v:stroke joinstyle="miter"/>
                      <v:textbox inset="0,0,0,0">
                        <w:txbxContent>
                          <w:p w14:paraId="40DEC7C6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oval id="Oval 206" o:spid="_x0000_s1189" style="position:absolute;left:557752;top:3990325;width:456818;height:4568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9KRcwwAA&#10;ANwAAAAPAAAAZHJzL2Rvd25yZXYueG1sRI/RisIwFETfhf2HcIV909Q+iFSjiNRFRFnUfsCluduW&#10;bW5KE232740g7OMwM2eY1SaYVjyod41lBbNpAoK4tLrhSkFx208WIJxH1thaJgV/5GCz/hitMNN2&#10;4As9rr4SEcIuQwW1910mpStrMuimtiOO3o/tDfoo+0rqHocIN61Mk2QuDTYcF2rsaFdT+Xu9GwWL&#10;kH4Nx+97fgn5vuJzccqb4qTU5zhslyA8Bf8ffrcPWkGazOF1Jh4BuX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9KRcwwAAANwAAAAPAAAAAAAAAAAAAAAAAJcCAABkcnMvZG93&#10;bnJldi54bWxQSwUGAAAAAAQABAD1AAAAhwMAAAAA&#10;" filled="f" strokecolor="black [3213]" strokeweight="1pt">
                      <v:stroke joinstyle="miter"/>
                      <v:textbox inset="0,0,0,0">
                        <w:txbxContent>
                          <w:p w14:paraId="3DA2DEC8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Oval 207" o:spid="_x0000_s1190" style="position:absolute;left:557752;top:4487254;width:456818;height:4568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uAHHxAAA&#10;ANwAAAAPAAAAZHJzL2Rvd25yZXYueG1sRI/RasJAFETfC/7DcgXf6sY8tJK6ikiUIkrR5gMu2WsS&#10;zN4N2dWsf+8WhD4OM3OGWayCacWdetdYVjCbJiCIS6sbrhQUv9v3OQjnkTW2lknBgxyslqO3BWba&#10;Dnyi+9lXIkLYZaig9r7LpHRlTQbd1HbE0bvY3qCPsq+k7nGIcNPKNEk+pMGG40KNHW1qKq/nm1Ew&#10;D+lu2P/c8lPItxUfi0PeFAelJuOw/gLhKfj/8Kv9rRWkySf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bgBx8QAAADcAAAADwAAAAAAAAAAAAAAAACXAgAAZHJzL2Rv&#10;d25yZXYueG1sUEsFBgAAAAAEAAQA9QAAAIgDAAAAAA==&#10;" filled="f" strokecolor="black [3213]" strokeweight="1pt">
                      <v:stroke joinstyle="miter"/>
                      <v:textbox inset="0,0,0,0">
                        <w:txbxContent>
                          <w:p w14:paraId="2C496F0E" w14:textId="77777777" w:rsidR="00F10E59" w:rsidRDefault="00F10E59" w:rsidP="00F10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v:group>
                </v:group>
                <v:oval id="Oval 208" o:spid="_x0000_s1191" style="position:absolute;left:503242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J5W1wAAA&#10;ANwAAAAPAAAAZHJzL2Rvd25yZXYueG1sRE/NisIwEL4LvkMYwZum9iBSjbIsVURcRO0DDM1sW7aZ&#10;lCba+PbmsODx4/vf7IJpxZN611hWsJgnIIhLqxuuFBT3/WwFwnlkja1lUvAiB7vteLTBTNuBr/S8&#10;+UrEEHYZKqi97zIpXVmTQTe3HXHkfm1v0EfYV1L3OMRw08o0SZbSYMOxocaOvmsq/24Po2AV0sNw&#10;ujzya8j3Ff8U57wpzkpNJ+FrDcJT8B/xv/uoFaRJXBvPxCMgt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J5W1wAAAANwAAAAPAAAAAAAAAAAAAAAAAJcCAABkcnMvZG93bnJl&#10;di54bWxQSwUGAAAAAAQABAD1AAAAhAMAAAAA&#10;" filled="f" strokecolor="black [3213]" strokeweight="1pt">
                  <v:stroke joinstyle="miter"/>
                  <v:textbox inset="0,0,0,0">
                    <w:txbxContent>
                      <w:p w14:paraId="1836421B" w14:textId="77777777" w:rsidR="00F10E59" w:rsidRDefault="00F10E59" w:rsidP="00F10E5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Oval 209" o:spid="_x0000_s1192" style="position:absolute;left:503242;top:208968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azAuxAAA&#10;ANwAAAAPAAAAZHJzL2Rvd25yZXYueG1sRI/RasJAFETfC/7DcgXf6sY8FJu6ikiUIkrR5gMu2WsS&#10;zN4N2dWsf+8WCj4OM3OGWayCacWdetdYVjCbJiCIS6sbrhQUv9v3OQjnkTW2lknBgxyslqO3BWba&#10;Dnyi+9lXIkLYZaig9r7LpHRlTQbd1HbE0bvY3qCPsq+k7nGIcNPKNEk+pMGG40KNHW1qKq/nm1Ew&#10;D+lu2P/c8lPItxUfi0PeFAelJuOw/gLhKfhX+L/9rRWkySf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2swLsQAAADcAAAADwAAAAAAAAAAAAAAAACXAgAAZHJzL2Rv&#10;d25yZXYueG1sUEsFBgAAAAAEAAQA9QAAAIgDAAAAAA==&#10;" filled="f" strokecolor="black [3213]" strokeweight="1pt">
                  <v:stroke joinstyle="miter"/>
                  <v:textbox inset="0,0,0,0">
                    <w:txbxContent>
                      <w:p w14:paraId="7492CD5D" w14:textId="77777777" w:rsidR="00F10E59" w:rsidRDefault="00F10E59" w:rsidP="00F10E5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Oval 210" o:spid="_x0000_s1193" style="position:absolute;left:503242;top:4179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iA9uwAAA&#10;ANwAAAAPAAAAZHJzL2Rvd25yZXYueG1sRE/NisIwEL4LvkMYwZum9iBSjSJSZVlcFrUPMDRjW2wm&#10;pYk2vr05LOzx4/vf7IJpxYt611hWsJgnIIhLqxuuFBS342wFwnlkja1lUvAmB7vteLTBTNuBL/S6&#10;+krEEHYZKqi97zIpXVmTQTe3HXHk7rY36CPsK6l7HGK4aWWaJEtpsOHYUGNHh5rKx/VpFKxCehq+&#10;f5/5JeTHin+Kc94UZ6Wmk7Bfg/AU/L/4z/2lFaSLOD+eiUdAb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PiA9uwAAAANwAAAAPAAAAAAAAAAAAAAAAAJcCAABkcnMvZG93bnJl&#10;di54bWxQSwUGAAAAAAQABAD1AAAAhAMAAAAA&#10;" filled="f" strokecolor="black [3213]" strokeweight="1pt">
                  <v:stroke joinstyle="miter"/>
                  <v:textbox inset="0,0,0,0">
                    <w:txbxContent>
                      <w:p w14:paraId="3EDD5488" w14:textId="77777777" w:rsidR="00F10E59" w:rsidRDefault="00F10E59" w:rsidP="00F10E5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Oval 211" o:spid="_x0000_s1194" style="position:absolute;left:503242;top:626903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Kr1xAAA&#10;ANwAAAAPAAAAZHJzL2Rvd25yZXYueG1sRI/RasJAFETfC/7DcgXf6iZ5KJK6ikgUKRbR5gMu2WsS&#10;zN4N2dWsf98tFHwcZuYMs1wH04kHDa61rCCdJyCIK6tbrhWUP7v3BQjnkTV2lknBkxysV5O3Jeba&#10;jnymx8XXIkLY5aig8b7PpXRVQwbd3PbE0bvawaCPcqilHnCMcNPJLEk+pMGW40KDPW0bqm6Xu1Gw&#10;CNl+/Drdi3ModjV/l8eiLY9KzaZh8wnCU/Cv8H/7oBVkaQp/Z+IRkK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Sq9cQAAADcAAAADwAAAAAAAAAAAAAAAACXAgAAZHJzL2Rv&#10;d25yZXYueG1sUEsFBgAAAAAEAAQA9QAAAIgDAAAAAA==&#10;" filled="f" strokecolor="black [3213]" strokeweight="1pt">
                  <v:stroke joinstyle="miter"/>
                  <v:textbox inset="0,0,0,0">
                    <w:txbxContent>
                      <w:p w14:paraId="4C00C70A" w14:textId="77777777" w:rsidR="00F10E59" w:rsidRDefault="00F10E59" w:rsidP="00F10E5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212" o:spid="_x0000_s1195" style="position:absolute;left:503242;top:835870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FjSCwwAA&#10;ANwAAAAPAAAAZHJzL2Rvd25yZXYueG1sRI/RisIwFETfBf8hXGHfNLUPi1SjiFSRRVnUfsCluduW&#10;bW5KE232740g7OMwM2eY1SaYVjyod41lBfNZAoK4tLrhSkFx208XIJxH1thaJgV/5GCzHo9WmGk7&#10;8IUeV1+JCGGXoYLa+y6T0pU1GXQz2xFH78f2Bn2UfSV1j0OEm1amSfIpDTYcF2rsaFdT+Xu9GwWL&#10;kB6Gr+97fgn5vuJzccqb4qTUxyRslyA8Bf8ffrePWkE6T+F1Jh4BuX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FjSCwwAAANwAAAAPAAAAAAAAAAAAAAAAAJcCAABkcnMvZG93&#10;bnJldi54bWxQSwUGAAAAAAQABAD1AAAAhwMAAAAA&#10;" filled="f" strokecolor="black [3213]" strokeweight="1pt">
                  <v:stroke joinstyle="miter"/>
                  <v:textbox inset="0,0,0,0">
                    <w:txbxContent>
                      <w:p w14:paraId="54E0981C" w14:textId="77777777" w:rsidR="00F10E59" w:rsidRDefault="00F10E59" w:rsidP="00F10E5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Oval 213" o:spid="_x0000_s1196" style="position:absolute;left:503242;top:104243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WpEZxAAA&#10;ANwAAAAPAAAAZHJzL2Rvd25yZXYueG1sRI/RasJAFETfC/7DcoW+1Y0piKSuUiRKKYpE8wGX7G0S&#10;mr0bsqvZ/n1XEHwcZuYMs9oE04kbDa61rGA+S0AQV1a3XCsoL7u3JQjnkTV2lknBHznYrCcvK8y0&#10;Hbmg29nXIkLYZaig8b7PpHRVQwbdzPbE0fuxg0Ef5VBLPeAY4aaTaZIspMGW40KDPW0bqn7PV6Ng&#10;GdL9+H265kXIdzUfy0PelgelXqfh8wOEp+Cf4Uf7SytI5+9wPxOPgF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1qRGcQAAADcAAAADwAAAAAAAAAAAAAAAACXAgAAZHJzL2Rv&#10;d25yZXYueG1sUEsFBgAAAAAEAAQA9QAAAIgDAAAAAA==&#10;" filled="f" strokecolor="black [3213]" strokeweight="1pt">
                  <v:stroke joinstyle="miter"/>
                  <v:textbox inset="0,0,0,0">
                    <w:txbxContent>
                      <w:p w14:paraId="47383CF8" w14:textId="77777777" w:rsidR="00F10E59" w:rsidRDefault="00F10E59" w:rsidP="00F10E5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Oval 214" o:spid="_x0000_s1197" style="position:absolute;left:503242;top:1249000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wltxAAA&#10;ANwAAAAPAAAAZHJzL2Rvd25yZXYueG1sRI/RasJAFETfC/7DcoW+1Y2hiKSuUiRKKYpE8wGX7G0S&#10;mr0bsqvZ/n1XEHwcZuYMs9oE04kbDa61rGA+S0AQV1a3XCsoL7u3JQjnkTV2lknBHznYrCcvK8y0&#10;Hbmg29nXIkLYZaig8b7PpHRVQwbdzPbE0fuxg0Ef5VBLPeAY4aaTaZIspMGW40KDPW0bqn7PV6Ng&#10;GdL9+H265kXIdzUfy0PelgelXqfh8wOEp+Cf4Uf7SytI5+9wPxOPgF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LMJbcQAAADcAAAADwAAAAAAAAAAAAAAAACXAgAAZHJzL2Rv&#10;d25yZXYueG1sUEsFBgAAAAAEAAQA9QAAAIgDAAAAAA==&#10;" filled="f" strokecolor="black [3213]" strokeweight="1pt">
                  <v:stroke joinstyle="miter"/>
                  <v:textbox inset="0,0,0,0">
                    <w:txbxContent>
                      <w:p w14:paraId="5387C4EB" w14:textId="77777777" w:rsidR="00F10E59" w:rsidRDefault="00F10E59" w:rsidP="00F10E5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215" o:spid="_x0000_s1198" style="position:absolute;left:503242;top:1455565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/6z2xAAA&#10;ANwAAAAPAAAAZHJzL2Rvd25yZXYueG1sRI/RasJAFETfC/7DcoW+1Y2BiqSuUiRKKYpE8wGX7G0S&#10;mr0bsqvZ/n1XEHwcZuYMs9oE04kbDa61rGA+S0AQV1a3XCsoL7u3JQjnkTV2lknBHznYrCcvK8y0&#10;Hbmg29nXIkLYZaig8b7PpHRVQwbdzPbE0fuxg0Ef5VBLPeAY4aaTaZIspMGW40KDPW0bqn7PV6Ng&#10;GdL9+H265kXIdzUfy0PelgelXqfh8wOEp+Cf4Uf7SytI5+9wPxOPgF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/+s9sQAAADcAAAADwAAAAAAAAAAAAAAAACXAgAAZHJzL2Rv&#10;d25yZXYueG1sUEsFBgAAAAAEAAQA9QAAAIgDAAAAAA==&#10;" filled="f" strokecolor="black [3213]" strokeweight="1pt">
                  <v:stroke joinstyle="miter"/>
                  <v:textbox inset="0,0,0,0">
                    <w:txbxContent>
                      <w:p w14:paraId="1A9A4882" w14:textId="77777777" w:rsidR="00F10E59" w:rsidRDefault="00F10E59" w:rsidP="00F10E5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Oval 216" o:spid="_x0000_s1199" style="position:absolute;left:503242;top:1662617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TKBwwAA&#10;ANwAAAAPAAAAZHJzL2Rvd25yZXYueG1sRI/RisIwFETfhf2HcIV909Q+iFSjiNRlWZRF7Qdcmmtb&#10;bG5KE232740g7OMwM2eY1SaYVjyod41lBbNpAoK4tLrhSkFx2U8WIJxH1thaJgV/5GCz/hitMNN2&#10;4BM9zr4SEcIuQwW1910mpStrMuimtiOO3tX2Bn2UfSV1j0OEm1amSTKXBhuOCzV2tKupvJ3vRsEi&#10;pF/Dz+89P4V8X/GxOORNcVDqcxy2SxCegv8Pv9vfWkE6m8PrTDwCcv0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LTKBwwAAANwAAAAPAAAAAAAAAAAAAAAAAJcCAABkcnMvZG93&#10;bnJldi54bWxQSwUGAAAAAAQABAD1AAAAhwMAAAAA&#10;" filled="f" strokecolor="black [3213]" strokeweight="1pt">
                  <v:stroke joinstyle="miter"/>
                  <v:textbox inset="0,0,0,0">
                    <w:txbxContent>
                      <w:p w14:paraId="2BDC749A" w14:textId="77777777" w:rsidR="00F10E59" w:rsidRDefault="00F10E59" w:rsidP="00F10E5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Oval 217" o:spid="_x0000_s1200" style="position:absolute;left:503242;top:1869668;width:206087;height:190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YZcaxAAA&#10;ANwAAAAPAAAAZHJzL2Rvd25yZXYueG1sRI/RasJAFETfC/7DcoW+1Y15qJK6SpEopSgSzQdcsrdJ&#10;aPZuyK5m+/ddQfBxmJkzzGoTTCduNLjWsoL5LAFBXFndcq2gvOzeliCcR9bYWSYFf+Rgs568rDDT&#10;duSCbmdfiwhhl6GCxvs+k9JVDRl0M9sTR+/HDgZ9lEMt9YBjhJtOpknyLg22HBca7GnbUPV7vhoF&#10;y5Dux+/TNS9Cvqv5WB7ytjwo9ToNnx8gPAX/DD/aX1pBOl/A/Uw8AnL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GGXGsQAAADcAAAADwAAAAAAAAAAAAAAAACXAgAAZHJzL2Rv&#10;d25yZXYueG1sUEsFBgAAAAAEAAQA9QAAAIgDAAAAAA==&#10;" filled="f" strokecolor="black [3213]" strokeweight="1pt">
                  <v:stroke joinstyle="miter"/>
                  <v:textbox inset="0,0,0,0">
                    <w:txbxContent>
                      <w:p w14:paraId="4371F576" w14:textId="77777777" w:rsidR="00F10E59" w:rsidRDefault="00F10E59" w:rsidP="00F10E5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>
        <w:tab/>
      </w:r>
    </w:p>
    <w:sectPr w:rsidR="00B0479A" w:rsidSect="00250980">
      <w:footnotePr>
        <w:pos w:val="beneathText"/>
      </w:footnotePr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AEEFA" w14:textId="77777777" w:rsidR="00672E2E" w:rsidRDefault="00672E2E" w:rsidP="00C36162">
      <w:r>
        <w:separator/>
      </w:r>
    </w:p>
  </w:endnote>
  <w:endnote w:type="continuationSeparator" w:id="0">
    <w:p w14:paraId="3DB179C7" w14:textId="77777777" w:rsidR="00672E2E" w:rsidRDefault="00672E2E" w:rsidP="00C36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E362D" w14:textId="77777777" w:rsidR="00672E2E" w:rsidRDefault="00672E2E" w:rsidP="00C36162">
      <w:r>
        <w:separator/>
      </w:r>
    </w:p>
  </w:footnote>
  <w:footnote w:type="continuationSeparator" w:id="0">
    <w:p w14:paraId="7974C87A" w14:textId="77777777" w:rsidR="00672E2E" w:rsidRDefault="00672E2E" w:rsidP="00C36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A22F7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i w:val="0"/>
      </w:rPr>
    </w:lvl>
  </w:abstractNum>
  <w:abstractNum w:abstractNumId="3">
    <w:nsid w:val="00000003"/>
    <w:multiLevelType w:val="singleLevel"/>
    <w:tmpl w:val="00000003"/>
    <w:name w:val="WW8Num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4">
    <w:nsid w:val="00000004"/>
    <w:multiLevelType w:val="singleLevel"/>
    <w:tmpl w:val="00000004"/>
    <w:name w:val="WW8Num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i w:val="0"/>
      </w:rPr>
    </w:lvl>
  </w:abstractNum>
  <w:abstractNum w:abstractNumId="5">
    <w:nsid w:val="00000005"/>
    <w:multiLevelType w:val="singleLevel"/>
    <w:tmpl w:val="00000005"/>
    <w:name w:val="WW8Num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6">
    <w:nsid w:val="00000006"/>
    <w:multiLevelType w:val="singleLevel"/>
    <w:tmpl w:val="00000006"/>
    <w:name w:val="WW8Num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/>
        <w:b w:val="0"/>
        <w:i w:val="0"/>
      </w:rPr>
    </w:lvl>
  </w:abstractNum>
  <w:abstractNum w:abstractNumId="7">
    <w:nsid w:val="00000007"/>
    <w:multiLevelType w:val="singleLevel"/>
    <w:tmpl w:val="00000007"/>
    <w:name w:val="WW8Num4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00AF7A3D"/>
    <w:multiLevelType w:val="hybridMultilevel"/>
    <w:tmpl w:val="3F76F0DC"/>
    <w:lvl w:ilvl="0" w:tplc="AC1C2726">
      <w:start w:val="1"/>
      <w:numFmt w:val="lowerLetter"/>
      <w:lvlText w:val="%1.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013335F4"/>
    <w:multiLevelType w:val="hybridMultilevel"/>
    <w:tmpl w:val="4B7EB1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9FE74DF"/>
    <w:multiLevelType w:val="hybridMultilevel"/>
    <w:tmpl w:val="F15CDA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F33A9A"/>
    <w:multiLevelType w:val="hybridMultilevel"/>
    <w:tmpl w:val="302C8EAE"/>
    <w:lvl w:ilvl="0" w:tplc="4A463406">
      <w:start w:val="1"/>
      <w:numFmt w:val="low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8C768A"/>
    <w:multiLevelType w:val="hybridMultilevel"/>
    <w:tmpl w:val="6FB8513A"/>
    <w:lvl w:ilvl="0" w:tplc="000F0409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29F1FD8"/>
    <w:multiLevelType w:val="hybridMultilevel"/>
    <w:tmpl w:val="72D2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AE605C"/>
    <w:multiLevelType w:val="hybridMultilevel"/>
    <w:tmpl w:val="45DA1A6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7C9262E"/>
    <w:multiLevelType w:val="hybridMultilevel"/>
    <w:tmpl w:val="979A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6460EC"/>
    <w:multiLevelType w:val="hybridMultilevel"/>
    <w:tmpl w:val="0E647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1239C2"/>
    <w:multiLevelType w:val="hybridMultilevel"/>
    <w:tmpl w:val="5ADC0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576E5C"/>
    <w:multiLevelType w:val="hybridMultilevel"/>
    <w:tmpl w:val="B0BA55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1BD77F8"/>
    <w:multiLevelType w:val="hybridMultilevel"/>
    <w:tmpl w:val="4D7E5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554EFB"/>
    <w:multiLevelType w:val="hybridMultilevel"/>
    <w:tmpl w:val="CEA62B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842816"/>
    <w:multiLevelType w:val="hybridMultilevel"/>
    <w:tmpl w:val="209A1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7F3562D"/>
    <w:multiLevelType w:val="hybridMultilevel"/>
    <w:tmpl w:val="69B22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24549F"/>
    <w:multiLevelType w:val="hybridMultilevel"/>
    <w:tmpl w:val="59BE4046"/>
    <w:lvl w:ilvl="0" w:tplc="E2E29D1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80F64E8"/>
    <w:multiLevelType w:val="hybridMultilevel"/>
    <w:tmpl w:val="27BCBFB0"/>
    <w:lvl w:ilvl="0" w:tplc="ADFE6E66">
      <w:start w:val="1"/>
      <w:numFmt w:val="low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F266C1"/>
    <w:multiLevelType w:val="hybridMultilevel"/>
    <w:tmpl w:val="9F286F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7C2970"/>
    <w:multiLevelType w:val="hybridMultilevel"/>
    <w:tmpl w:val="6D20C406"/>
    <w:lvl w:ilvl="0" w:tplc="F3A8A23A">
      <w:start w:val="1"/>
      <w:numFmt w:val="low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296E1B"/>
    <w:multiLevelType w:val="hybridMultilevel"/>
    <w:tmpl w:val="94C86468"/>
    <w:lvl w:ilvl="0" w:tplc="5EBA9244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3F31D5"/>
    <w:multiLevelType w:val="hybridMultilevel"/>
    <w:tmpl w:val="0658DACE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1047CEE"/>
    <w:multiLevelType w:val="hybridMultilevel"/>
    <w:tmpl w:val="2FAE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E226E7"/>
    <w:multiLevelType w:val="hybridMultilevel"/>
    <w:tmpl w:val="BCE88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35674AC"/>
    <w:multiLevelType w:val="hybridMultilevel"/>
    <w:tmpl w:val="256C2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C81540"/>
    <w:multiLevelType w:val="hybridMultilevel"/>
    <w:tmpl w:val="69660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214E03"/>
    <w:multiLevelType w:val="hybridMultilevel"/>
    <w:tmpl w:val="2B66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920EBD"/>
    <w:multiLevelType w:val="hybridMultilevel"/>
    <w:tmpl w:val="4812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7DD1F59"/>
    <w:multiLevelType w:val="hybridMultilevel"/>
    <w:tmpl w:val="17CA26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EF710A"/>
    <w:multiLevelType w:val="hybridMultilevel"/>
    <w:tmpl w:val="6D20C406"/>
    <w:lvl w:ilvl="0" w:tplc="F3A8A23A">
      <w:start w:val="1"/>
      <w:numFmt w:val="low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B11D19"/>
    <w:multiLevelType w:val="hybridMultilevel"/>
    <w:tmpl w:val="E74E3482"/>
    <w:lvl w:ilvl="0" w:tplc="954E7370">
      <w:start w:val="1"/>
      <w:numFmt w:val="lowerLetter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275C01"/>
    <w:multiLevelType w:val="hybridMultilevel"/>
    <w:tmpl w:val="C3B82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3423F7E"/>
    <w:multiLevelType w:val="hybridMultilevel"/>
    <w:tmpl w:val="D76E1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6B35AF4"/>
    <w:multiLevelType w:val="hybridMultilevel"/>
    <w:tmpl w:val="07B60B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AB6002"/>
    <w:multiLevelType w:val="hybridMultilevel"/>
    <w:tmpl w:val="54781844"/>
    <w:lvl w:ilvl="0" w:tplc="5FFA8442">
      <w:start w:val="1"/>
      <w:numFmt w:val="lowerLetter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4B641F"/>
    <w:multiLevelType w:val="hybridMultilevel"/>
    <w:tmpl w:val="97F625C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707FFC"/>
    <w:multiLevelType w:val="hybridMultilevel"/>
    <w:tmpl w:val="FDC4E20C"/>
    <w:lvl w:ilvl="0" w:tplc="E2E29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1552EF"/>
    <w:multiLevelType w:val="hybridMultilevel"/>
    <w:tmpl w:val="2820A2A4"/>
    <w:lvl w:ilvl="0" w:tplc="9D1EFC38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0190409" w:tentative="1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E96254"/>
    <w:multiLevelType w:val="hybridMultilevel"/>
    <w:tmpl w:val="9982A374"/>
    <w:lvl w:ilvl="0" w:tplc="59E22D46">
      <w:start w:val="1"/>
      <w:numFmt w:val="low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7D5CD3"/>
    <w:multiLevelType w:val="hybridMultilevel"/>
    <w:tmpl w:val="AC78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A53644"/>
    <w:multiLevelType w:val="hybridMultilevel"/>
    <w:tmpl w:val="CD9E9BC0"/>
    <w:lvl w:ilvl="0" w:tplc="EB9685E4">
      <w:start w:val="1"/>
      <w:numFmt w:val="low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19"/>
  </w:num>
  <w:num w:numId="11">
    <w:abstractNumId w:val="14"/>
  </w:num>
  <w:num w:numId="12">
    <w:abstractNumId w:val="31"/>
  </w:num>
  <w:num w:numId="13">
    <w:abstractNumId w:val="29"/>
  </w:num>
  <w:num w:numId="14">
    <w:abstractNumId w:val="10"/>
  </w:num>
  <w:num w:numId="15">
    <w:abstractNumId w:val="28"/>
  </w:num>
  <w:num w:numId="16">
    <w:abstractNumId w:val="0"/>
  </w:num>
  <w:num w:numId="17">
    <w:abstractNumId w:val="9"/>
  </w:num>
  <w:num w:numId="18">
    <w:abstractNumId w:val="45"/>
  </w:num>
  <w:num w:numId="19">
    <w:abstractNumId w:val="48"/>
  </w:num>
  <w:num w:numId="20">
    <w:abstractNumId w:val="12"/>
  </w:num>
  <w:num w:numId="21">
    <w:abstractNumId w:val="27"/>
  </w:num>
  <w:num w:numId="22">
    <w:abstractNumId w:val="46"/>
  </w:num>
  <w:num w:numId="23">
    <w:abstractNumId w:val="25"/>
  </w:num>
  <w:num w:numId="24">
    <w:abstractNumId w:val="16"/>
  </w:num>
  <w:num w:numId="25">
    <w:abstractNumId w:val="17"/>
  </w:num>
  <w:num w:numId="26">
    <w:abstractNumId w:val="41"/>
  </w:num>
  <w:num w:numId="27">
    <w:abstractNumId w:val="23"/>
  </w:num>
  <w:num w:numId="28">
    <w:abstractNumId w:val="22"/>
  </w:num>
  <w:num w:numId="29">
    <w:abstractNumId w:val="37"/>
  </w:num>
  <w:num w:numId="30">
    <w:abstractNumId w:val="18"/>
  </w:num>
  <w:num w:numId="31">
    <w:abstractNumId w:val="20"/>
  </w:num>
  <w:num w:numId="32">
    <w:abstractNumId w:val="26"/>
  </w:num>
  <w:num w:numId="33">
    <w:abstractNumId w:val="40"/>
  </w:num>
  <w:num w:numId="34">
    <w:abstractNumId w:val="38"/>
  </w:num>
  <w:num w:numId="35">
    <w:abstractNumId w:val="11"/>
  </w:num>
  <w:num w:numId="36">
    <w:abstractNumId w:val="34"/>
  </w:num>
  <w:num w:numId="37">
    <w:abstractNumId w:val="35"/>
  </w:num>
  <w:num w:numId="38">
    <w:abstractNumId w:val="47"/>
  </w:num>
  <w:num w:numId="39">
    <w:abstractNumId w:val="21"/>
  </w:num>
  <w:num w:numId="40">
    <w:abstractNumId w:val="30"/>
  </w:num>
  <w:num w:numId="41">
    <w:abstractNumId w:val="33"/>
  </w:num>
  <w:num w:numId="42">
    <w:abstractNumId w:val="42"/>
  </w:num>
  <w:num w:numId="43">
    <w:abstractNumId w:val="36"/>
  </w:num>
  <w:num w:numId="44">
    <w:abstractNumId w:val="32"/>
  </w:num>
  <w:num w:numId="45">
    <w:abstractNumId w:val="43"/>
  </w:num>
  <w:num w:numId="46">
    <w:abstractNumId w:val="24"/>
  </w:num>
  <w:num w:numId="47">
    <w:abstractNumId w:val="15"/>
  </w:num>
  <w:num w:numId="48">
    <w:abstractNumId w:val="44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D5"/>
    <w:rsid w:val="00003A80"/>
    <w:rsid w:val="000063AE"/>
    <w:rsid w:val="0002773C"/>
    <w:rsid w:val="00062752"/>
    <w:rsid w:val="00077C46"/>
    <w:rsid w:val="00077D82"/>
    <w:rsid w:val="000859F2"/>
    <w:rsid w:val="00086FD6"/>
    <w:rsid w:val="000B1A82"/>
    <w:rsid w:val="000D0F69"/>
    <w:rsid w:val="000E6958"/>
    <w:rsid w:val="000F7FA8"/>
    <w:rsid w:val="001229ED"/>
    <w:rsid w:val="00176BB1"/>
    <w:rsid w:val="00180749"/>
    <w:rsid w:val="00184CCF"/>
    <w:rsid w:val="001D6CD1"/>
    <w:rsid w:val="00217F56"/>
    <w:rsid w:val="00243BAE"/>
    <w:rsid w:val="00250980"/>
    <w:rsid w:val="002844D5"/>
    <w:rsid w:val="002C2799"/>
    <w:rsid w:val="002C3ABA"/>
    <w:rsid w:val="002D296A"/>
    <w:rsid w:val="002D3577"/>
    <w:rsid w:val="002E14A3"/>
    <w:rsid w:val="002E3353"/>
    <w:rsid w:val="003845DB"/>
    <w:rsid w:val="003850FB"/>
    <w:rsid w:val="00391FB7"/>
    <w:rsid w:val="00394372"/>
    <w:rsid w:val="003A7048"/>
    <w:rsid w:val="003B4393"/>
    <w:rsid w:val="003B445A"/>
    <w:rsid w:val="003D24D7"/>
    <w:rsid w:val="003F29C8"/>
    <w:rsid w:val="0041500B"/>
    <w:rsid w:val="00421107"/>
    <w:rsid w:val="004441F1"/>
    <w:rsid w:val="00454316"/>
    <w:rsid w:val="00462411"/>
    <w:rsid w:val="004671D6"/>
    <w:rsid w:val="0049097D"/>
    <w:rsid w:val="004A6030"/>
    <w:rsid w:val="004D7611"/>
    <w:rsid w:val="004F7900"/>
    <w:rsid w:val="00514FF1"/>
    <w:rsid w:val="00515167"/>
    <w:rsid w:val="0052503B"/>
    <w:rsid w:val="00542FC0"/>
    <w:rsid w:val="00563800"/>
    <w:rsid w:val="005666DA"/>
    <w:rsid w:val="00572A02"/>
    <w:rsid w:val="0058526F"/>
    <w:rsid w:val="005875EA"/>
    <w:rsid w:val="005920D7"/>
    <w:rsid w:val="00592F26"/>
    <w:rsid w:val="005A276C"/>
    <w:rsid w:val="005C6FBF"/>
    <w:rsid w:val="00610AB0"/>
    <w:rsid w:val="00620B70"/>
    <w:rsid w:val="00620E8F"/>
    <w:rsid w:val="0063015C"/>
    <w:rsid w:val="00672E2E"/>
    <w:rsid w:val="00686941"/>
    <w:rsid w:val="0068756F"/>
    <w:rsid w:val="006963FC"/>
    <w:rsid w:val="006A1707"/>
    <w:rsid w:val="006B3203"/>
    <w:rsid w:val="006B66F5"/>
    <w:rsid w:val="006C17D6"/>
    <w:rsid w:val="006C7D1A"/>
    <w:rsid w:val="006D2288"/>
    <w:rsid w:val="006E26F2"/>
    <w:rsid w:val="00724EAB"/>
    <w:rsid w:val="00725083"/>
    <w:rsid w:val="007401F0"/>
    <w:rsid w:val="00764C01"/>
    <w:rsid w:val="00766FF1"/>
    <w:rsid w:val="00784034"/>
    <w:rsid w:val="00797692"/>
    <w:rsid w:val="007C53F7"/>
    <w:rsid w:val="007D42DE"/>
    <w:rsid w:val="007F5E45"/>
    <w:rsid w:val="008025AB"/>
    <w:rsid w:val="00807967"/>
    <w:rsid w:val="00807D98"/>
    <w:rsid w:val="008221B0"/>
    <w:rsid w:val="008250F5"/>
    <w:rsid w:val="00830688"/>
    <w:rsid w:val="00831957"/>
    <w:rsid w:val="00847F34"/>
    <w:rsid w:val="008524AE"/>
    <w:rsid w:val="008810B9"/>
    <w:rsid w:val="008869AA"/>
    <w:rsid w:val="008930E2"/>
    <w:rsid w:val="008A4673"/>
    <w:rsid w:val="008C2651"/>
    <w:rsid w:val="008C5EF3"/>
    <w:rsid w:val="008C78F0"/>
    <w:rsid w:val="008D5133"/>
    <w:rsid w:val="008E21C6"/>
    <w:rsid w:val="008F4D54"/>
    <w:rsid w:val="00910B43"/>
    <w:rsid w:val="00921DA4"/>
    <w:rsid w:val="00923EE6"/>
    <w:rsid w:val="009377EB"/>
    <w:rsid w:val="009404E0"/>
    <w:rsid w:val="009648B2"/>
    <w:rsid w:val="009666DA"/>
    <w:rsid w:val="009A2C3D"/>
    <w:rsid w:val="009B0CE7"/>
    <w:rsid w:val="009C6186"/>
    <w:rsid w:val="009D7161"/>
    <w:rsid w:val="00A2101B"/>
    <w:rsid w:val="00A219A4"/>
    <w:rsid w:val="00A55FE2"/>
    <w:rsid w:val="00A75FB2"/>
    <w:rsid w:val="00A76A42"/>
    <w:rsid w:val="00AA56D2"/>
    <w:rsid w:val="00B022E9"/>
    <w:rsid w:val="00B0479A"/>
    <w:rsid w:val="00B117BC"/>
    <w:rsid w:val="00B1285E"/>
    <w:rsid w:val="00B1778C"/>
    <w:rsid w:val="00B27E86"/>
    <w:rsid w:val="00B64868"/>
    <w:rsid w:val="00B75CE8"/>
    <w:rsid w:val="00BA723A"/>
    <w:rsid w:val="00BB37DF"/>
    <w:rsid w:val="00BD13C6"/>
    <w:rsid w:val="00C11B6C"/>
    <w:rsid w:val="00C1779E"/>
    <w:rsid w:val="00C20675"/>
    <w:rsid w:val="00C34F46"/>
    <w:rsid w:val="00C36162"/>
    <w:rsid w:val="00C51950"/>
    <w:rsid w:val="00C573DB"/>
    <w:rsid w:val="00C66349"/>
    <w:rsid w:val="00C72A50"/>
    <w:rsid w:val="00C87CBE"/>
    <w:rsid w:val="00C95894"/>
    <w:rsid w:val="00CB095F"/>
    <w:rsid w:val="00CB4E88"/>
    <w:rsid w:val="00CB6C7E"/>
    <w:rsid w:val="00CD7C37"/>
    <w:rsid w:val="00CE740D"/>
    <w:rsid w:val="00CF0246"/>
    <w:rsid w:val="00D07387"/>
    <w:rsid w:val="00D328BB"/>
    <w:rsid w:val="00D42270"/>
    <w:rsid w:val="00D4577A"/>
    <w:rsid w:val="00D51CE0"/>
    <w:rsid w:val="00D633AD"/>
    <w:rsid w:val="00D64B3B"/>
    <w:rsid w:val="00D64E37"/>
    <w:rsid w:val="00D951A4"/>
    <w:rsid w:val="00DA6B5F"/>
    <w:rsid w:val="00DD5E44"/>
    <w:rsid w:val="00E07D2D"/>
    <w:rsid w:val="00E22A3E"/>
    <w:rsid w:val="00E43533"/>
    <w:rsid w:val="00E61DE4"/>
    <w:rsid w:val="00E67259"/>
    <w:rsid w:val="00E95BE1"/>
    <w:rsid w:val="00E97A32"/>
    <w:rsid w:val="00EA0720"/>
    <w:rsid w:val="00EB018F"/>
    <w:rsid w:val="00EB7236"/>
    <w:rsid w:val="00EC40C1"/>
    <w:rsid w:val="00EF7620"/>
    <w:rsid w:val="00F04F65"/>
    <w:rsid w:val="00F073D9"/>
    <w:rsid w:val="00F10E59"/>
    <w:rsid w:val="00F1530F"/>
    <w:rsid w:val="00F3588E"/>
    <w:rsid w:val="00F427D3"/>
    <w:rsid w:val="00F52A34"/>
    <w:rsid w:val="00F57BA6"/>
    <w:rsid w:val="00F64903"/>
    <w:rsid w:val="00F7644B"/>
    <w:rsid w:val="00F96058"/>
    <w:rsid w:val="00FB49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F99D5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2" w:qFormat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8z0">
    <w:name w:val="WW8Num8z0"/>
    <w:rPr>
      <w:rFonts w:ascii="Times New Roman" w:hAnsi="Times New Roman"/>
      <w:b w:val="0"/>
      <w:i w:val="0"/>
    </w:rPr>
  </w:style>
  <w:style w:type="character" w:customStyle="1" w:styleId="WW8Num9z0">
    <w:name w:val="WW8Num9z0"/>
    <w:rPr>
      <w:rFonts w:ascii="Times" w:hAnsi="Time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b w:val="0"/>
      <w:i w:val="0"/>
    </w:rPr>
  </w:style>
  <w:style w:type="character" w:customStyle="1" w:styleId="WW8Num12z0">
    <w:name w:val="WW8Num12z0"/>
    <w:rPr>
      <w:rFonts w:ascii="Times" w:hAnsi="Times"/>
      <w:b w:val="0"/>
      <w:i w:val="0"/>
    </w:rPr>
  </w:style>
  <w:style w:type="character" w:customStyle="1" w:styleId="WW8Num14z0">
    <w:name w:val="WW8Num14z0"/>
    <w:rPr>
      <w:b w:val="0"/>
      <w:i w:val="0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Times New Roman" w:hAnsi="Times New Roman"/>
      <w:b w:val="0"/>
      <w:i w:val="0"/>
    </w:rPr>
  </w:style>
  <w:style w:type="character" w:customStyle="1" w:styleId="WW8Num17z0">
    <w:name w:val="WW8Num17z0"/>
    <w:rPr>
      <w:rFonts w:ascii="Courier New" w:hAnsi="Courier New"/>
    </w:rPr>
  </w:style>
  <w:style w:type="character" w:customStyle="1" w:styleId="WW8Num17z1">
    <w:name w:val="WW8Num17z1"/>
    <w:rPr>
      <w:rFonts w:ascii="Symbol" w:eastAsia="Times New Roman" w:hAnsi="Symbol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30z0">
    <w:name w:val="WW8Num30z0"/>
    <w:rPr>
      <w:rFonts w:ascii="Times" w:eastAsia="Times New Roman" w:hAnsi="Times" w:cs="Times New Roman"/>
    </w:rPr>
  </w:style>
  <w:style w:type="character" w:customStyle="1" w:styleId="WW8Num34z0">
    <w:name w:val="WW8Num34z0"/>
    <w:rPr>
      <w:rFonts w:ascii="Times" w:hAnsi="Times"/>
      <w:b w:val="0"/>
      <w:i w:val="0"/>
    </w:rPr>
  </w:style>
  <w:style w:type="character" w:customStyle="1" w:styleId="WW8Num35z0">
    <w:name w:val="WW8Num35z0"/>
    <w:rPr>
      <w:rFonts w:ascii="Times" w:hAnsi="Time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40z0">
    <w:name w:val="WW8Num40z0"/>
    <w:rPr>
      <w:rFonts w:ascii="Times New Roman" w:hAnsi="Times New Roman"/>
    </w:rPr>
  </w:style>
  <w:style w:type="character" w:customStyle="1" w:styleId="WW8Num42z0">
    <w:name w:val="WW8Num42z0"/>
    <w:rPr>
      <w:rFonts w:ascii="Times" w:hAnsi="Times"/>
      <w:b w:val="0"/>
      <w:i w:val="0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4z1">
    <w:name w:val="WW8Num44z1"/>
    <w:rPr>
      <w:rFonts w:ascii="Courier New" w:hAnsi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tabs>
        <w:tab w:val="left" w:pos="240"/>
        <w:tab w:val="right" w:pos="9360"/>
      </w:tabs>
    </w:pPr>
    <w:rPr>
      <w:noProof/>
      <w:szCs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rsid w:val="00B72A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75ED2"/>
    <w:pPr>
      <w:widowControl/>
      <w:suppressAutoHyphens w:val="0"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rsid w:val="008647C3"/>
    <w:rPr>
      <w:color w:val="0000FF"/>
      <w:u w:val="single"/>
    </w:rPr>
  </w:style>
  <w:style w:type="paragraph" w:customStyle="1" w:styleId="Paragraph">
    <w:name w:val="Paragraph"/>
    <w:basedOn w:val="Normal"/>
    <w:rsid w:val="00184CCF"/>
    <w:pPr>
      <w:widowControl/>
      <w:suppressAutoHyphens w:val="0"/>
      <w:spacing w:before="120" w:after="120"/>
      <w:jc w:val="both"/>
    </w:pPr>
  </w:style>
  <w:style w:type="paragraph" w:styleId="ListParagraph">
    <w:name w:val="List Paragraph"/>
    <w:basedOn w:val="Normal"/>
    <w:uiPriority w:val="34"/>
    <w:qFormat/>
    <w:rsid w:val="00F52A34"/>
    <w:pPr>
      <w:ind w:left="720"/>
    </w:pPr>
  </w:style>
  <w:style w:type="paragraph" w:customStyle="1" w:styleId="QuestionFirst">
    <w:name w:val="Question First"/>
    <w:basedOn w:val="Normal"/>
    <w:next w:val="Normal"/>
    <w:link w:val="QuestionFirstCharChar"/>
    <w:rsid w:val="002E3353"/>
    <w:pPr>
      <w:widowControl/>
      <w:suppressAutoHyphens w:val="0"/>
      <w:spacing w:before="60" w:after="180"/>
      <w:ind w:left="360"/>
      <w:jc w:val="both"/>
    </w:pPr>
    <w:rPr>
      <w:rFonts w:cs="Courier New"/>
      <w:sz w:val="22"/>
    </w:rPr>
  </w:style>
  <w:style w:type="paragraph" w:customStyle="1" w:styleId="CodeLarge">
    <w:name w:val="Code Large"/>
    <w:basedOn w:val="Normal"/>
    <w:rsid w:val="002E3353"/>
    <w:pPr>
      <w:widowControl/>
      <w:suppressAutoHyphens w:val="0"/>
      <w:ind w:left="360"/>
    </w:pPr>
    <w:rPr>
      <w:rFonts w:ascii="Courier New" w:hAnsi="Courier New"/>
      <w:noProof/>
    </w:rPr>
  </w:style>
  <w:style w:type="character" w:customStyle="1" w:styleId="QuestionFirstCharChar">
    <w:name w:val="Question First Char Char"/>
    <w:link w:val="QuestionFirst"/>
    <w:rsid w:val="002E3353"/>
    <w:rPr>
      <w:rFonts w:cs="Courier New"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2E3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E3353"/>
    <w:rPr>
      <w:rFonts w:ascii="Courier" w:hAnsi="Courier" w:cs="Courier"/>
    </w:rPr>
  </w:style>
  <w:style w:type="paragraph" w:customStyle="1" w:styleId="Code">
    <w:name w:val="Code"/>
    <w:basedOn w:val="Normal"/>
    <w:rsid w:val="00D4577A"/>
    <w:pPr>
      <w:widowControl/>
      <w:suppressAutoHyphens w:val="0"/>
      <w:ind w:left="36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rsid w:val="00F073D9"/>
    <w:rPr>
      <w:color w:val="808080"/>
    </w:rPr>
  </w:style>
  <w:style w:type="paragraph" w:styleId="Header">
    <w:name w:val="header"/>
    <w:basedOn w:val="Normal"/>
    <w:link w:val="HeaderChar"/>
    <w:rsid w:val="00C361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6162"/>
    <w:rPr>
      <w:sz w:val="24"/>
      <w:szCs w:val="24"/>
    </w:rPr>
  </w:style>
  <w:style w:type="paragraph" w:styleId="Footer">
    <w:name w:val="footer"/>
    <w:basedOn w:val="Normal"/>
    <w:link w:val="FooterChar"/>
    <w:rsid w:val="00C361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361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5B9C80-626A-8943-932E-069A35FD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Brandeis University</Company>
  <LinksUpToDate>false</LinksUpToDate>
  <CharactersWithSpaces>1008</CharactersWithSpaces>
  <SharedDoc>false</SharedDoc>
  <HLinks>
    <vt:vector size="6" baseType="variant">
      <vt:variant>
        <vt:i4>49</vt:i4>
      </vt:variant>
      <vt:variant>
        <vt:i4>23971</vt:i4>
      </vt:variant>
      <vt:variant>
        <vt:i4>1032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Brandeis University</dc:creator>
  <cp:keywords/>
  <cp:lastModifiedBy>Alex Feldman</cp:lastModifiedBy>
  <cp:revision>2</cp:revision>
  <cp:lastPrinted>2017-06-07T05:39:00Z</cp:lastPrinted>
  <dcterms:created xsi:type="dcterms:W3CDTF">2017-07-21T01:27:00Z</dcterms:created>
  <dcterms:modified xsi:type="dcterms:W3CDTF">2017-07-21T01:27:00Z</dcterms:modified>
</cp:coreProperties>
</file>